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087" w:rsidRDefault="00872087">
      <w:pPr>
        <w:spacing w:after="0" w:line="240" w:lineRule="auto"/>
        <w:jc w:val="center"/>
        <w:rPr>
          <w:rFonts w:ascii="Times" w:hAnsi="Times" w:cs="Times"/>
          <w:color w:val="000000"/>
          <w:sz w:val="53"/>
          <w:szCs w:val="53"/>
        </w:rPr>
      </w:pPr>
    </w:p>
    <w:p w:rsidR="00872087" w:rsidRDefault="00872087">
      <w:pPr>
        <w:spacing w:after="0" w:line="240" w:lineRule="auto"/>
        <w:jc w:val="center"/>
        <w:rPr>
          <w:rFonts w:ascii="Elephant" w:hAnsi="Elephant" w:cs="Times"/>
          <w:color w:val="000000"/>
          <w:sz w:val="53"/>
          <w:szCs w:val="53"/>
        </w:rPr>
      </w:pPr>
    </w:p>
    <w:p w:rsidR="00872087" w:rsidRDefault="00872087">
      <w:pPr>
        <w:spacing w:after="0" w:line="240" w:lineRule="auto"/>
        <w:jc w:val="center"/>
        <w:rPr>
          <w:rFonts w:ascii="Elephant" w:hAnsi="Elephant" w:cs="Times"/>
          <w:color w:val="000000"/>
          <w:sz w:val="53"/>
          <w:szCs w:val="53"/>
        </w:rPr>
      </w:pPr>
      <w:r>
        <w:rPr>
          <w:rFonts w:ascii="Elephant" w:hAnsi="Elephant" w:cs="Times"/>
          <w:noProof/>
          <w:color w:val="000000"/>
          <w:sz w:val="53"/>
          <w:szCs w:val="53"/>
          <w:lang w:val="en-ZA" w:eastAsia="en-ZA"/>
        </w:rPr>
        <w:drawing>
          <wp:inline distT="0" distB="0" distL="0" distR="0">
            <wp:extent cx="1133475" cy="1133475"/>
            <wp:effectExtent l="19050" t="0" r="9525" b="0"/>
            <wp:docPr id="1" name="Picture 0" descr="49812709_220941562179590_42497578689468825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9812709_220941562179590_424975786894688256_n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909" w:rsidRPr="00872087" w:rsidRDefault="00177D70">
      <w:pPr>
        <w:spacing w:after="0" w:line="240" w:lineRule="auto"/>
        <w:jc w:val="center"/>
        <w:rPr>
          <w:rFonts w:ascii="Elephant" w:hAnsi="Elephant"/>
        </w:rPr>
      </w:pPr>
      <w:r w:rsidRPr="00872087">
        <w:rPr>
          <w:rFonts w:ascii="Elephant" w:hAnsi="Elephant" w:cs="Times"/>
          <w:color w:val="000000"/>
          <w:sz w:val="53"/>
          <w:szCs w:val="53"/>
        </w:rPr>
        <w:t>Emile De Wilde</w:t>
      </w:r>
    </w:p>
    <w:p w:rsidR="00EE4909" w:rsidRPr="00872087" w:rsidRDefault="000D6ADA">
      <w:pPr>
        <w:spacing w:after="0" w:line="240" w:lineRule="auto"/>
        <w:contextualSpacing/>
        <w:jc w:val="center"/>
        <w:rPr>
          <w:color w:val="595959" w:themeColor="text1" w:themeTint="A6"/>
          <w:sz w:val="24"/>
          <w:szCs w:val="24"/>
        </w:rPr>
      </w:pPr>
      <w:r>
        <w:rPr>
          <w:rFonts w:ascii="Times" w:hAnsi="Times" w:cs="Times"/>
          <w:color w:val="595959" w:themeColor="text1" w:themeTint="A6"/>
          <w:sz w:val="24"/>
          <w:szCs w:val="24"/>
        </w:rPr>
        <w:br/>
      </w:r>
      <w:r w:rsidR="00177D70" w:rsidRPr="00872087">
        <w:rPr>
          <w:rFonts w:ascii="Times" w:hAnsi="Times" w:cs="Times"/>
          <w:color w:val="595959" w:themeColor="text1" w:themeTint="A6"/>
          <w:sz w:val="24"/>
          <w:szCs w:val="24"/>
        </w:rPr>
        <w:t>063 237 5654</w:t>
      </w:r>
    </w:p>
    <w:p w:rsidR="00EE4909" w:rsidRPr="00872087" w:rsidRDefault="00177D70">
      <w:pPr>
        <w:spacing w:after="0" w:line="240" w:lineRule="auto"/>
        <w:contextualSpacing/>
        <w:jc w:val="center"/>
        <w:rPr>
          <w:color w:val="595959" w:themeColor="text1" w:themeTint="A6"/>
          <w:sz w:val="24"/>
          <w:szCs w:val="24"/>
        </w:rPr>
      </w:pPr>
      <w:r w:rsidRPr="00872087">
        <w:rPr>
          <w:rFonts w:ascii="Times" w:hAnsi="Times" w:cs="Times"/>
          <w:color w:val="595959" w:themeColor="text1" w:themeTint="A6"/>
          <w:sz w:val="24"/>
          <w:szCs w:val="24"/>
        </w:rPr>
        <w:t>emiledewilde2@gmail.com</w:t>
      </w:r>
    </w:p>
    <w:p w:rsidR="00872087" w:rsidRDefault="00872087">
      <w:pPr>
        <w:spacing w:after="0" w:line="330" w:lineRule="auto"/>
        <w:outlineLvl w:val="2"/>
        <w:rPr>
          <w:rFonts w:ascii="Elephant" w:hAnsi="Elephant" w:cs="Times"/>
          <w:color w:val="404040" w:themeColor="text1" w:themeTint="BF"/>
          <w:sz w:val="28"/>
          <w:szCs w:val="28"/>
        </w:rPr>
      </w:pPr>
    </w:p>
    <w:p w:rsidR="00872087" w:rsidRDefault="00872087">
      <w:pPr>
        <w:spacing w:after="0" w:line="330" w:lineRule="auto"/>
        <w:outlineLvl w:val="2"/>
        <w:rPr>
          <w:rFonts w:ascii="Elephant" w:hAnsi="Elephant" w:cs="Times"/>
          <w:color w:val="404040" w:themeColor="text1" w:themeTint="BF"/>
          <w:sz w:val="28"/>
          <w:szCs w:val="28"/>
        </w:rPr>
      </w:pPr>
    </w:p>
    <w:p w:rsidR="00EE4909" w:rsidRPr="00872087" w:rsidRDefault="00177D70">
      <w:pPr>
        <w:spacing w:after="0" w:line="330" w:lineRule="auto"/>
        <w:outlineLvl w:val="2"/>
        <w:rPr>
          <w:rFonts w:ascii="Elephant" w:hAnsi="Elephant"/>
          <w:color w:val="404040" w:themeColor="text1" w:themeTint="BF"/>
          <w:sz w:val="28"/>
          <w:szCs w:val="28"/>
        </w:rPr>
      </w:pPr>
      <w:r w:rsidRPr="00872087">
        <w:rPr>
          <w:rFonts w:ascii="Elephant" w:hAnsi="Elephant" w:cs="Times"/>
          <w:color w:val="404040" w:themeColor="text1" w:themeTint="BF"/>
          <w:sz w:val="28"/>
          <w:szCs w:val="28"/>
        </w:rPr>
        <w:t>Summary</w:t>
      </w:r>
    </w:p>
    <w:p w:rsidR="00EE4909" w:rsidRPr="004B5013" w:rsidRDefault="004B5013" w:rsidP="004B5013">
      <w:pPr>
        <w:spacing w:after="240" w:line="240" w:lineRule="auto"/>
        <w:ind w:left="708"/>
        <w:rPr>
          <w:rFonts w:ascii="Times" w:hAnsi="Times" w:cs="Times"/>
          <w:color w:val="404040" w:themeColor="text1" w:themeTint="BF"/>
          <w:sz w:val="24"/>
          <w:szCs w:val="24"/>
        </w:rPr>
      </w:pPr>
      <w:r>
        <w:rPr>
          <w:rFonts w:ascii="Times" w:hAnsi="Times" w:cs="Times"/>
          <w:color w:val="404040" w:themeColor="text1" w:themeTint="BF"/>
          <w:sz w:val="24"/>
          <w:szCs w:val="24"/>
        </w:rPr>
        <w:t>I never give up! I like to get things just right!</w:t>
      </w:r>
      <w:r>
        <w:rPr>
          <w:rFonts w:ascii="Times" w:hAnsi="Times" w:cs="Times"/>
          <w:color w:val="404040" w:themeColor="text1" w:themeTint="BF"/>
          <w:sz w:val="24"/>
          <w:szCs w:val="24"/>
        </w:rPr>
        <w:br/>
      </w:r>
      <w:r w:rsidR="00177D70" w:rsidRPr="00872087">
        <w:rPr>
          <w:rFonts w:ascii="Times" w:hAnsi="Times" w:cs="Times"/>
          <w:color w:val="404040" w:themeColor="text1" w:themeTint="BF"/>
          <w:sz w:val="24"/>
          <w:szCs w:val="24"/>
        </w:rPr>
        <w:t xml:space="preserve">I </w:t>
      </w:r>
      <w:r>
        <w:rPr>
          <w:rFonts w:ascii="Times" w:hAnsi="Times" w:cs="Times"/>
          <w:color w:val="404040" w:themeColor="text1" w:themeTint="BF"/>
          <w:sz w:val="24"/>
          <w:szCs w:val="24"/>
        </w:rPr>
        <w:t>pursue</w:t>
      </w:r>
      <w:r w:rsidR="00177D70" w:rsidRPr="00872087">
        <w:rPr>
          <w:rFonts w:ascii="Times" w:hAnsi="Times" w:cs="Times"/>
          <w:color w:val="404040" w:themeColor="text1" w:themeTint="BF"/>
          <w:sz w:val="24"/>
          <w:szCs w:val="24"/>
        </w:rPr>
        <w:t xml:space="preserve"> self-improvement and skills development.</w:t>
      </w:r>
      <w:r w:rsidR="00177D70" w:rsidRPr="00872087">
        <w:rPr>
          <w:rFonts w:ascii="Times" w:hAnsi="Times" w:cs="Times"/>
          <w:color w:val="404040" w:themeColor="text1" w:themeTint="BF"/>
          <w:sz w:val="24"/>
          <w:szCs w:val="24"/>
        </w:rPr>
        <w:br/>
        <w:t xml:space="preserve">I'm better </w:t>
      </w:r>
      <w:r w:rsidR="00703C05" w:rsidRPr="00703C05">
        <w:rPr>
          <w:rFonts w:ascii="Times" w:hAnsi="Times" w:cs="Times"/>
          <w:color w:val="404040" w:themeColor="text1" w:themeTint="BF"/>
          <w:sz w:val="24"/>
          <w:szCs w:val="24"/>
        </w:rPr>
        <w:t>than</w:t>
      </w:r>
      <w:r w:rsidR="00703C05">
        <w:rPr>
          <w:rFonts w:ascii="Times" w:hAnsi="Times" w:cs="Times"/>
          <w:b/>
          <w:color w:val="404040" w:themeColor="text1" w:themeTint="BF"/>
          <w:sz w:val="24"/>
          <w:szCs w:val="24"/>
        </w:rPr>
        <w:t xml:space="preserve"> </w:t>
      </w:r>
      <w:r w:rsidR="00177D70" w:rsidRPr="00872087">
        <w:rPr>
          <w:rFonts w:ascii="Times" w:hAnsi="Times" w:cs="Times"/>
          <w:color w:val="404040" w:themeColor="text1" w:themeTint="BF"/>
          <w:sz w:val="24"/>
          <w:szCs w:val="24"/>
        </w:rPr>
        <w:t>last year and the year before, greater things are still to come!</w:t>
      </w:r>
      <w:r w:rsidR="00177D70" w:rsidRPr="00872087">
        <w:rPr>
          <w:rFonts w:ascii="Times" w:hAnsi="Times" w:cs="Times"/>
          <w:color w:val="404040" w:themeColor="text1" w:themeTint="BF"/>
          <w:sz w:val="24"/>
          <w:szCs w:val="24"/>
        </w:rPr>
        <w:br/>
        <w:t>From Data Capturing to Web Application System Design and Development.</w:t>
      </w:r>
      <w:r>
        <w:rPr>
          <w:rFonts w:ascii="Times" w:hAnsi="Times" w:cs="Times"/>
          <w:color w:val="404040" w:themeColor="text1" w:themeTint="BF"/>
          <w:sz w:val="24"/>
          <w:szCs w:val="24"/>
        </w:rPr>
        <w:t xml:space="preserve"> </w:t>
      </w:r>
      <w:r>
        <w:rPr>
          <w:rFonts w:ascii="Times" w:hAnsi="Times" w:cs="Times"/>
          <w:color w:val="404040" w:themeColor="text1" w:themeTint="BF"/>
          <w:sz w:val="24"/>
          <w:szCs w:val="24"/>
        </w:rPr>
        <w:br/>
        <w:t xml:space="preserve">I’m still learning to master all the languages involved in Web application development, so still growing. </w:t>
      </w:r>
      <w:r>
        <w:rPr>
          <w:rFonts w:ascii="Times" w:hAnsi="Times" w:cs="Times"/>
          <w:color w:val="404040" w:themeColor="text1" w:themeTint="BF"/>
          <w:sz w:val="24"/>
          <w:szCs w:val="24"/>
        </w:rPr>
        <w:br/>
        <w:t>I spent my early days in the food industry, one day I got a computer and started learning HTML, it’s been a struggle and uphill journey but I’ve fallen in love with it.</w:t>
      </w:r>
    </w:p>
    <w:p w:rsidR="00EE4909" w:rsidRDefault="00EE4909">
      <w:pPr>
        <w:spacing w:after="0" w:line="240" w:lineRule="auto"/>
      </w:pPr>
      <w:bookmarkStart w:id="0" w:name="_GoBack"/>
      <w:bookmarkEnd w:id="0"/>
    </w:p>
    <w:p w:rsidR="00EE4909" w:rsidRPr="00872087" w:rsidRDefault="00177D70">
      <w:pPr>
        <w:spacing w:after="0" w:line="330" w:lineRule="auto"/>
        <w:outlineLvl w:val="2"/>
        <w:rPr>
          <w:rFonts w:ascii="Elephant" w:hAnsi="Elephant" w:cs="Aharoni"/>
          <w:color w:val="595959" w:themeColor="text1" w:themeTint="A6"/>
          <w:sz w:val="28"/>
          <w:szCs w:val="28"/>
        </w:rPr>
      </w:pPr>
      <w:r w:rsidRPr="00872087">
        <w:rPr>
          <w:rFonts w:ascii="Elephant" w:hAnsi="Elephant" w:cs="Aharoni"/>
          <w:color w:val="595959" w:themeColor="text1" w:themeTint="A6"/>
          <w:sz w:val="28"/>
          <w:szCs w:val="28"/>
        </w:rPr>
        <w:t>Education</w:t>
      </w:r>
    </w:p>
    <w:p w:rsidR="00EE4909" w:rsidRPr="00872087" w:rsidRDefault="00177D70" w:rsidP="00872087">
      <w:pPr>
        <w:spacing w:after="0" w:line="240" w:lineRule="auto"/>
        <w:ind w:left="708"/>
        <w:rPr>
          <w:rFonts w:ascii="Calibri" w:hAnsi="Calibri"/>
          <w:color w:val="7F7F7F" w:themeColor="text1" w:themeTint="80"/>
          <w:sz w:val="28"/>
          <w:szCs w:val="28"/>
        </w:rPr>
      </w:pPr>
      <w:r w:rsidRPr="00872087">
        <w:rPr>
          <w:rFonts w:ascii="Calibri" w:hAnsi="Calibri" w:cs="Times"/>
          <w:b/>
          <w:color w:val="7F7F7F" w:themeColor="text1" w:themeTint="80"/>
          <w:sz w:val="28"/>
          <w:szCs w:val="28"/>
        </w:rPr>
        <w:t>Central University of Technology</w:t>
      </w:r>
    </w:p>
    <w:p w:rsidR="00EE4909" w:rsidRPr="00A8541A" w:rsidRDefault="00177D70" w:rsidP="00872087">
      <w:pPr>
        <w:spacing w:after="0" w:line="240" w:lineRule="auto"/>
        <w:ind w:left="708"/>
      </w:pPr>
      <w:r w:rsidRPr="00A8541A">
        <w:rPr>
          <w:rFonts w:ascii="Times" w:hAnsi="Times" w:cs="Times"/>
          <w:color w:val="000000"/>
          <w:sz w:val="24"/>
          <w:szCs w:val="24"/>
        </w:rPr>
        <w:t>Diploma</w:t>
      </w:r>
      <w:r w:rsidR="00872087" w:rsidRPr="00A8541A">
        <w:rPr>
          <w:rFonts w:ascii="Times" w:hAnsi="Times" w:cs="Times"/>
          <w:color w:val="000000"/>
          <w:sz w:val="24"/>
          <w:szCs w:val="24"/>
        </w:rPr>
        <w:t xml:space="preserve"> (N.Dip IT)</w:t>
      </w:r>
    </w:p>
    <w:p w:rsidR="00EE4909" w:rsidRDefault="00177D70" w:rsidP="00872087">
      <w:pPr>
        <w:spacing w:after="0" w:line="240" w:lineRule="auto"/>
        <w:ind w:left="708"/>
      </w:pPr>
      <w:r>
        <w:rPr>
          <w:rFonts w:ascii="Times" w:hAnsi="Times" w:cs="Times"/>
          <w:color w:val="000000"/>
          <w:sz w:val="24"/>
          <w:szCs w:val="24"/>
        </w:rPr>
        <w:t>Bloemfontein, Free State</w:t>
      </w:r>
    </w:p>
    <w:p w:rsidR="00EE4909" w:rsidRDefault="00177D70" w:rsidP="00872087">
      <w:pPr>
        <w:spacing w:after="0" w:line="240" w:lineRule="auto"/>
        <w:ind w:left="708"/>
      </w:pPr>
      <w:r>
        <w:rPr>
          <w:rFonts w:ascii="Times" w:hAnsi="Times" w:cs="Times"/>
          <w:color w:val="000000"/>
          <w:sz w:val="24"/>
          <w:szCs w:val="24"/>
        </w:rPr>
        <w:t>July 2014</w:t>
      </w:r>
    </w:p>
    <w:p w:rsidR="00EE4909" w:rsidRDefault="00177D70" w:rsidP="00872087">
      <w:pPr>
        <w:spacing w:after="240" w:line="240" w:lineRule="auto"/>
        <w:ind w:left="708"/>
      </w:pPr>
      <w:r>
        <w:rPr>
          <w:rFonts w:ascii="Times" w:hAnsi="Times" w:cs="Times"/>
          <w:color w:val="000000"/>
          <w:sz w:val="24"/>
          <w:szCs w:val="24"/>
        </w:rPr>
        <w:t>Was working at the same time, was not able to complete it.</w:t>
      </w:r>
      <w:r>
        <w:rPr>
          <w:rFonts w:ascii="Times" w:hAnsi="Times" w:cs="Times"/>
          <w:color w:val="000000"/>
          <w:sz w:val="24"/>
          <w:szCs w:val="24"/>
        </w:rPr>
        <w:br/>
        <w:t>CCNA3 – Networking and Routing, CCNA2, CCNA1,</w:t>
      </w:r>
      <w:r>
        <w:rPr>
          <w:rFonts w:ascii="Times" w:hAnsi="Times" w:cs="Times"/>
          <w:color w:val="000000"/>
          <w:sz w:val="24"/>
          <w:szCs w:val="24"/>
        </w:rPr>
        <w:br/>
        <w:t>C#,</w:t>
      </w:r>
      <w:r>
        <w:rPr>
          <w:rFonts w:ascii="Times" w:hAnsi="Times" w:cs="Times"/>
          <w:color w:val="000000"/>
          <w:sz w:val="24"/>
          <w:szCs w:val="24"/>
        </w:rPr>
        <w:br/>
        <w:t>Java,</w:t>
      </w:r>
      <w:r>
        <w:rPr>
          <w:rFonts w:ascii="Times" w:hAnsi="Times" w:cs="Times"/>
          <w:color w:val="000000"/>
          <w:sz w:val="24"/>
          <w:szCs w:val="24"/>
        </w:rPr>
        <w:br/>
        <w:t>Microsoft Access, Excel 2010,</w:t>
      </w:r>
      <w:r>
        <w:rPr>
          <w:rFonts w:ascii="Times" w:hAnsi="Times" w:cs="Times"/>
          <w:color w:val="000000"/>
          <w:sz w:val="24"/>
          <w:szCs w:val="24"/>
        </w:rPr>
        <w:br/>
        <w:t> Web Design and Development (HTML5, CSS3, JavaScript),</w:t>
      </w:r>
      <w:r>
        <w:rPr>
          <w:rFonts w:ascii="Times" w:hAnsi="Times" w:cs="Times"/>
          <w:color w:val="000000"/>
          <w:sz w:val="24"/>
          <w:szCs w:val="24"/>
        </w:rPr>
        <w:br/>
        <w:t>System Analysis and Design,</w:t>
      </w:r>
      <w:r>
        <w:rPr>
          <w:rFonts w:ascii="Times" w:hAnsi="Times" w:cs="Times"/>
          <w:color w:val="000000"/>
          <w:sz w:val="24"/>
          <w:szCs w:val="24"/>
        </w:rPr>
        <w:br/>
        <w:t>E-Business and Business Management.</w:t>
      </w:r>
    </w:p>
    <w:p w:rsidR="00936246" w:rsidRPr="00872087" w:rsidRDefault="00936246" w:rsidP="00936246">
      <w:pPr>
        <w:spacing w:after="0" w:line="330" w:lineRule="auto"/>
        <w:outlineLvl w:val="2"/>
        <w:rPr>
          <w:rFonts w:ascii="Elephant" w:hAnsi="Elephant"/>
          <w:color w:val="404040" w:themeColor="text1" w:themeTint="BF"/>
          <w:sz w:val="28"/>
          <w:szCs w:val="28"/>
        </w:rPr>
      </w:pPr>
      <w:r w:rsidRPr="00872087">
        <w:rPr>
          <w:rFonts w:ascii="Elephant" w:hAnsi="Elephant" w:cs="Times"/>
          <w:color w:val="404040" w:themeColor="text1" w:themeTint="BF"/>
          <w:sz w:val="28"/>
          <w:szCs w:val="28"/>
        </w:rPr>
        <w:t>Professional Skills</w:t>
      </w:r>
    </w:p>
    <w:p w:rsidR="00936246" w:rsidRDefault="00936246" w:rsidP="00936246">
      <w:pPr>
        <w:spacing w:after="0" w:line="240" w:lineRule="auto"/>
        <w:ind w:left="708"/>
      </w:pPr>
      <w:r>
        <w:rPr>
          <w:rFonts w:ascii="Times" w:hAnsi="Times" w:cs="Times"/>
          <w:color w:val="000000"/>
          <w:sz w:val="24"/>
          <w:szCs w:val="24"/>
        </w:rPr>
        <w:t xml:space="preserve">System Analysis and Design: </w:t>
      </w:r>
      <w:r w:rsidR="004B5013">
        <w:rPr>
          <w:rFonts w:ascii="Times" w:hAnsi="Times" w:cs="Times"/>
          <w:color w:val="000000"/>
          <w:sz w:val="24"/>
          <w:szCs w:val="24"/>
        </w:rPr>
        <w:tab/>
      </w:r>
      <w:r>
        <w:rPr>
          <w:rFonts w:ascii="Times" w:hAnsi="Times" w:cs="Times"/>
          <w:color w:val="000000"/>
          <w:sz w:val="24"/>
          <w:szCs w:val="24"/>
        </w:rPr>
        <w:t>Advanced</w:t>
      </w:r>
    </w:p>
    <w:p w:rsidR="00936246" w:rsidRDefault="00936246" w:rsidP="00936246">
      <w:pPr>
        <w:spacing w:after="0" w:line="240" w:lineRule="auto"/>
        <w:ind w:left="708"/>
        <w:rPr>
          <w:rFonts w:ascii="Times" w:hAnsi="Times" w:cs="Times"/>
          <w:color w:val="000000"/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Administration: </w:t>
      </w:r>
      <w:r w:rsidR="004B5013">
        <w:rPr>
          <w:rFonts w:ascii="Times" w:hAnsi="Times" w:cs="Times"/>
          <w:color w:val="000000"/>
          <w:sz w:val="24"/>
          <w:szCs w:val="24"/>
        </w:rPr>
        <w:tab/>
      </w:r>
      <w:r w:rsidR="004B5013">
        <w:rPr>
          <w:rFonts w:ascii="Times" w:hAnsi="Times" w:cs="Times"/>
          <w:color w:val="000000"/>
          <w:sz w:val="24"/>
          <w:szCs w:val="24"/>
        </w:rPr>
        <w:tab/>
      </w:r>
      <w:r w:rsidR="004B5013">
        <w:rPr>
          <w:rFonts w:ascii="Times" w:hAnsi="Times" w:cs="Times"/>
          <w:color w:val="000000"/>
          <w:sz w:val="24"/>
          <w:szCs w:val="24"/>
        </w:rPr>
        <w:tab/>
      </w:r>
      <w:r>
        <w:rPr>
          <w:rFonts w:ascii="Times" w:hAnsi="Times" w:cs="Times"/>
          <w:color w:val="000000"/>
          <w:sz w:val="24"/>
          <w:szCs w:val="24"/>
        </w:rPr>
        <w:t>Advanced</w:t>
      </w:r>
      <w:r>
        <w:rPr>
          <w:rFonts w:ascii="Times" w:hAnsi="Times" w:cs="Times"/>
          <w:color w:val="000000"/>
          <w:sz w:val="24"/>
          <w:szCs w:val="24"/>
        </w:rPr>
        <w:br/>
        <w:t xml:space="preserve">Agile :SCRUM: </w:t>
      </w:r>
      <w:r w:rsidR="004B5013">
        <w:rPr>
          <w:rFonts w:ascii="Times" w:hAnsi="Times" w:cs="Times"/>
          <w:color w:val="000000"/>
          <w:sz w:val="24"/>
          <w:szCs w:val="24"/>
        </w:rPr>
        <w:tab/>
      </w:r>
      <w:r w:rsidR="004B5013">
        <w:rPr>
          <w:rFonts w:ascii="Times" w:hAnsi="Times" w:cs="Times"/>
          <w:color w:val="000000"/>
          <w:sz w:val="24"/>
          <w:szCs w:val="24"/>
        </w:rPr>
        <w:tab/>
      </w:r>
      <w:r w:rsidR="004B5013">
        <w:rPr>
          <w:rFonts w:ascii="Times" w:hAnsi="Times" w:cs="Times"/>
          <w:color w:val="000000"/>
          <w:sz w:val="24"/>
          <w:szCs w:val="24"/>
        </w:rPr>
        <w:tab/>
      </w:r>
      <w:r>
        <w:rPr>
          <w:rFonts w:ascii="Times" w:hAnsi="Times" w:cs="Times"/>
          <w:color w:val="000000"/>
          <w:sz w:val="24"/>
          <w:szCs w:val="24"/>
        </w:rPr>
        <w:t>Intermediate</w:t>
      </w:r>
    </w:p>
    <w:p w:rsidR="00936246" w:rsidRDefault="00936246" w:rsidP="00936246">
      <w:pPr>
        <w:spacing w:after="0" w:line="240" w:lineRule="auto"/>
        <w:ind w:left="708"/>
        <w:rPr>
          <w:rFonts w:ascii="Times" w:hAnsi="Times" w:cs="Times"/>
          <w:color w:val="000000"/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Project Management: </w:t>
      </w:r>
      <w:r w:rsidR="004B5013">
        <w:rPr>
          <w:rFonts w:ascii="Times" w:hAnsi="Times" w:cs="Times"/>
          <w:color w:val="000000"/>
          <w:sz w:val="24"/>
          <w:szCs w:val="24"/>
        </w:rPr>
        <w:tab/>
      </w:r>
      <w:r w:rsidR="004B5013">
        <w:rPr>
          <w:rFonts w:ascii="Times" w:hAnsi="Times" w:cs="Times"/>
          <w:color w:val="000000"/>
          <w:sz w:val="24"/>
          <w:szCs w:val="24"/>
        </w:rPr>
        <w:tab/>
      </w:r>
      <w:r w:rsidR="004B5013">
        <w:rPr>
          <w:rFonts w:ascii="Times" w:hAnsi="Times" w:cs="Times"/>
          <w:color w:val="000000"/>
          <w:sz w:val="24"/>
          <w:szCs w:val="24"/>
        </w:rPr>
        <w:tab/>
      </w:r>
      <w:r>
        <w:rPr>
          <w:rFonts w:ascii="Times" w:hAnsi="Times" w:cs="Times"/>
          <w:color w:val="000000"/>
          <w:sz w:val="24"/>
          <w:szCs w:val="24"/>
        </w:rPr>
        <w:t>Intermediate</w:t>
      </w:r>
    </w:p>
    <w:p w:rsidR="00936246" w:rsidRDefault="00936246" w:rsidP="00936246">
      <w:pPr>
        <w:spacing w:after="0" w:line="240" w:lineRule="auto"/>
        <w:ind w:left="708"/>
      </w:pPr>
      <w:r>
        <w:rPr>
          <w:rFonts w:ascii="Arial" w:hAnsi="Arial" w:cs="Arial"/>
          <w:color w:val="222222"/>
          <w:shd w:val="clear" w:color="auto" w:fill="FFFFFF"/>
        </w:rPr>
        <w:t xml:space="preserve">RDBMS design &amp; development: </w:t>
      </w:r>
      <w:r w:rsidR="004B5013"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>Advanced</w:t>
      </w:r>
    </w:p>
    <w:p w:rsidR="00936246" w:rsidRDefault="00936246" w:rsidP="00936246">
      <w:pPr>
        <w:spacing w:after="0" w:line="240" w:lineRule="auto"/>
        <w:ind w:left="708"/>
      </w:pPr>
      <w:r>
        <w:rPr>
          <w:rFonts w:ascii="Times" w:hAnsi="Times" w:cs="Times"/>
          <w:color w:val="000000"/>
          <w:sz w:val="24"/>
          <w:szCs w:val="24"/>
        </w:rPr>
        <w:t xml:space="preserve">T-SQL: </w:t>
      </w:r>
      <w:r w:rsidR="004B5013">
        <w:rPr>
          <w:rFonts w:ascii="Times" w:hAnsi="Times" w:cs="Times"/>
          <w:color w:val="000000"/>
          <w:sz w:val="24"/>
          <w:szCs w:val="24"/>
        </w:rPr>
        <w:tab/>
      </w:r>
      <w:r w:rsidR="004B5013">
        <w:rPr>
          <w:rFonts w:ascii="Times" w:hAnsi="Times" w:cs="Times"/>
          <w:color w:val="000000"/>
          <w:sz w:val="24"/>
          <w:szCs w:val="24"/>
        </w:rPr>
        <w:tab/>
      </w:r>
      <w:r w:rsidR="004B5013">
        <w:rPr>
          <w:rFonts w:ascii="Times" w:hAnsi="Times" w:cs="Times"/>
          <w:color w:val="000000"/>
          <w:sz w:val="24"/>
          <w:szCs w:val="24"/>
        </w:rPr>
        <w:tab/>
      </w:r>
      <w:r w:rsidR="004B5013">
        <w:rPr>
          <w:rFonts w:ascii="Times" w:hAnsi="Times" w:cs="Times"/>
          <w:color w:val="000000"/>
          <w:sz w:val="24"/>
          <w:szCs w:val="24"/>
        </w:rPr>
        <w:tab/>
      </w:r>
      <w:r>
        <w:rPr>
          <w:rFonts w:ascii="Times" w:hAnsi="Times" w:cs="Times"/>
          <w:color w:val="000000"/>
          <w:sz w:val="24"/>
          <w:szCs w:val="24"/>
        </w:rPr>
        <w:t>Advanced</w:t>
      </w:r>
    </w:p>
    <w:p w:rsidR="00936246" w:rsidRDefault="00936246" w:rsidP="00936246">
      <w:pPr>
        <w:spacing w:after="0" w:line="240" w:lineRule="auto"/>
        <w:ind w:left="708"/>
      </w:pPr>
      <w:r>
        <w:rPr>
          <w:rFonts w:ascii="Times" w:hAnsi="Times" w:cs="Times"/>
          <w:color w:val="000000"/>
          <w:sz w:val="24"/>
          <w:szCs w:val="24"/>
        </w:rPr>
        <w:t xml:space="preserve">MySQL: </w:t>
      </w:r>
      <w:r w:rsidR="004B5013">
        <w:rPr>
          <w:rFonts w:ascii="Times" w:hAnsi="Times" w:cs="Times"/>
          <w:color w:val="000000"/>
          <w:sz w:val="24"/>
          <w:szCs w:val="24"/>
        </w:rPr>
        <w:tab/>
      </w:r>
      <w:r w:rsidR="004B5013">
        <w:rPr>
          <w:rFonts w:ascii="Times" w:hAnsi="Times" w:cs="Times"/>
          <w:color w:val="000000"/>
          <w:sz w:val="24"/>
          <w:szCs w:val="24"/>
        </w:rPr>
        <w:tab/>
      </w:r>
      <w:r w:rsidR="004B5013">
        <w:rPr>
          <w:rFonts w:ascii="Times" w:hAnsi="Times" w:cs="Times"/>
          <w:color w:val="000000"/>
          <w:sz w:val="24"/>
          <w:szCs w:val="24"/>
        </w:rPr>
        <w:tab/>
      </w:r>
      <w:r w:rsidR="004B5013">
        <w:rPr>
          <w:rFonts w:ascii="Times" w:hAnsi="Times" w:cs="Times"/>
          <w:color w:val="000000"/>
          <w:sz w:val="24"/>
          <w:szCs w:val="24"/>
        </w:rPr>
        <w:tab/>
      </w:r>
      <w:r>
        <w:rPr>
          <w:rFonts w:ascii="Times" w:hAnsi="Times" w:cs="Times"/>
          <w:color w:val="000000"/>
          <w:sz w:val="24"/>
          <w:szCs w:val="24"/>
        </w:rPr>
        <w:t>Advanced</w:t>
      </w:r>
    </w:p>
    <w:p w:rsidR="00936246" w:rsidRDefault="00936246" w:rsidP="00936246">
      <w:pPr>
        <w:spacing w:after="0" w:line="240" w:lineRule="auto"/>
        <w:ind w:left="708"/>
      </w:pPr>
      <w:r>
        <w:rPr>
          <w:rFonts w:ascii="Times" w:hAnsi="Times" w:cs="Times"/>
          <w:color w:val="000000"/>
          <w:sz w:val="24"/>
          <w:szCs w:val="24"/>
        </w:rPr>
        <w:t xml:space="preserve">C#: </w:t>
      </w:r>
      <w:r w:rsidR="004B5013">
        <w:rPr>
          <w:rFonts w:ascii="Times" w:hAnsi="Times" w:cs="Times"/>
          <w:color w:val="000000"/>
          <w:sz w:val="24"/>
          <w:szCs w:val="24"/>
        </w:rPr>
        <w:tab/>
      </w:r>
      <w:r w:rsidR="004B5013">
        <w:rPr>
          <w:rFonts w:ascii="Times" w:hAnsi="Times" w:cs="Times"/>
          <w:color w:val="000000"/>
          <w:sz w:val="24"/>
          <w:szCs w:val="24"/>
        </w:rPr>
        <w:tab/>
      </w:r>
      <w:r w:rsidR="004B5013">
        <w:rPr>
          <w:rFonts w:ascii="Times" w:hAnsi="Times" w:cs="Times"/>
          <w:color w:val="000000"/>
          <w:sz w:val="24"/>
          <w:szCs w:val="24"/>
        </w:rPr>
        <w:tab/>
      </w:r>
      <w:r w:rsidR="004B5013">
        <w:rPr>
          <w:rFonts w:ascii="Times" w:hAnsi="Times" w:cs="Times"/>
          <w:color w:val="000000"/>
          <w:sz w:val="24"/>
          <w:szCs w:val="24"/>
        </w:rPr>
        <w:tab/>
      </w:r>
      <w:r w:rsidR="004B5013">
        <w:rPr>
          <w:rFonts w:ascii="Times" w:hAnsi="Times" w:cs="Times"/>
          <w:color w:val="000000"/>
          <w:sz w:val="24"/>
          <w:szCs w:val="24"/>
        </w:rPr>
        <w:tab/>
      </w:r>
      <w:r>
        <w:rPr>
          <w:rFonts w:ascii="Times" w:hAnsi="Times" w:cs="Times"/>
          <w:color w:val="000000"/>
          <w:sz w:val="24"/>
          <w:szCs w:val="24"/>
        </w:rPr>
        <w:t>Beginner</w:t>
      </w:r>
    </w:p>
    <w:p w:rsidR="00936246" w:rsidRDefault="00936246" w:rsidP="00936246">
      <w:pPr>
        <w:spacing w:after="0" w:line="240" w:lineRule="auto"/>
        <w:ind w:left="708"/>
      </w:pPr>
      <w:r>
        <w:rPr>
          <w:rFonts w:ascii="Times" w:hAnsi="Times" w:cs="Times"/>
          <w:color w:val="000000"/>
          <w:sz w:val="24"/>
          <w:szCs w:val="24"/>
        </w:rPr>
        <w:t xml:space="preserve">Java: </w:t>
      </w:r>
      <w:r w:rsidR="004B5013">
        <w:rPr>
          <w:rFonts w:ascii="Times" w:hAnsi="Times" w:cs="Times"/>
          <w:color w:val="000000"/>
          <w:sz w:val="24"/>
          <w:szCs w:val="24"/>
        </w:rPr>
        <w:tab/>
      </w:r>
      <w:r w:rsidR="004B5013">
        <w:rPr>
          <w:rFonts w:ascii="Times" w:hAnsi="Times" w:cs="Times"/>
          <w:color w:val="000000"/>
          <w:sz w:val="24"/>
          <w:szCs w:val="24"/>
        </w:rPr>
        <w:tab/>
      </w:r>
      <w:r w:rsidR="004B5013">
        <w:rPr>
          <w:rFonts w:ascii="Times" w:hAnsi="Times" w:cs="Times"/>
          <w:color w:val="000000"/>
          <w:sz w:val="24"/>
          <w:szCs w:val="24"/>
        </w:rPr>
        <w:tab/>
      </w:r>
      <w:r w:rsidR="004B5013">
        <w:rPr>
          <w:rFonts w:ascii="Times" w:hAnsi="Times" w:cs="Times"/>
          <w:color w:val="000000"/>
          <w:sz w:val="24"/>
          <w:szCs w:val="24"/>
        </w:rPr>
        <w:tab/>
      </w:r>
      <w:r w:rsidR="004B5013">
        <w:rPr>
          <w:rFonts w:ascii="Times" w:hAnsi="Times" w:cs="Times"/>
          <w:color w:val="000000"/>
          <w:sz w:val="24"/>
          <w:szCs w:val="24"/>
        </w:rPr>
        <w:tab/>
      </w:r>
      <w:r>
        <w:rPr>
          <w:rFonts w:ascii="Times" w:hAnsi="Times" w:cs="Times"/>
          <w:color w:val="000000"/>
          <w:sz w:val="24"/>
          <w:szCs w:val="24"/>
        </w:rPr>
        <w:t>Beginner</w:t>
      </w:r>
    </w:p>
    <w:p w:rsidR="00936246" w:rsidRDefault="00936246" w:rsidP="00936246">
      <w:pPr>
        <w:spacing w:after="0" w:line="240" w:lineRule="auto"/>
        <w:ind w:left="708"/>
      </w:pPr>
      <w:r>
        <w:rPr>
          <w:rFonts w:ascii="Times" w:hAnsi="Times" w:cs="Times"/>
          <w:color w:val="000000"/>
          <w:sz w:val="24"/>
          <w:szCs w:val="24"/>
        </w:rPr>
        <w:t xml:space="preserve">Bootstrap: </w:t>
      </w:r>
      <w:r w:rsidR="004B5013">
        <w:rPr>
          <w:rFonts w:ascii="Times" w:hAnsi="Times" w:cs="Times"/>
          <w:color w:val="000000"/>
          <w:sz w:val="24"/>
          <w:szCs w:val="24"/>
        </w:rPr>
        <w:tab/>
      </w:r>
      <w:r w:rsidR="004B5013">
        <w:rPr>
          <w:rFonts w:ascii="Times" w:hAnsi="Times" w:cs="Times"/>
          <w:color w:val="000000"/>
          <w:sz w:val="24"/>
          <w:szCs w:val="24"/>
        </w:rPr>
        <w:tab/>
      </w:r>
      <w:r w:rsidR="004B5013">
        <w:rPr>
          <w:rFonts w:ascii="Times" w:hAnsi="Times" w:cs="Times"/>
          <w:color w:val="000000"/>
          <w:sz w:val="24"/>
          <w:szCs w:val="24"/>
        </w:rPr>
        <w:tab/>
      </w:r>
      <w:r w:rsidR="004B5013">
        <w:rPr>
          <w:rFonts w:ascii="Times" w:hAnsi="Times" w:cs="Times"/>
          <w:color w:val="000000"/>
          <w:sz w:val="24"/>
          <w:szCs w:val="24"/>
        </w:rPr>
        <w:tab/>
        <w:t>Beginner</w:t>
      </w:r>
    </w:p>
    <w:p w:rsidR="00936246" w:rsidRDefault="00936246" w:rsidP="00936246">
      <w:pPr>
        <w:spacing w:after="0" w:line="240" w:lineRule="auto"/>
        <w:ind w:left="708"/>
      </w:pPr>
      <w:r>
        <w:rPr>
          <w:rFonts w:ascii="Times" w:hAnsi="Times" w:cs="Times"/>
          <w:color w:val="000000"/>
          <w:sz w:val="24"/>
          <w:szCs w:val="24"/>
        </w:rPr>
        <w:t xml:space="preserve">HTML5 &amp; CSS3: </w:t>
      </w:r>
      <w:r w:rsidR="004B5013">
        <w:rPr>
          <w:rFonts w:ascii="Times" w:hAnsi="Times" w:cs="Times"/>
          <w:color w:val="000000"/>
          <w:sz w:val="24"/>
          <w:szCs w:val="24"/>
        </w:rPr>
        <w:tab/>
      </w:r>
      <w:r w:rsidR="004B5013">
        <w:rPr>
          <w:rFonts w:ascii="Times" w:hAnsi="Times" w:cs="Times"/>
          <w:color w:val="000000"/>
          <w:sz w:val="24"/>
          <w:szCs w:val="24"/>
        </w:rPr>
        <w:tab/>
      </w:r>
      <w:r w:rsidR="004B5013">
        <w:rPr>
          <w:rFonts w:ascii="Times" w:hAnsi="Times" w:cs="Times"/>
          <w:color w:val="000000"/>
          <w:sz w:val="24"/>
          <w:szCs w:val="24"/>
        </w:rPr>
        <w:tab/>
      </w:r>
      <w:r>
        <w:rPr>
          <w:rFonts w:ascii="Times" w:hAnsi="Times" w:cs="Times"/>
          <w:color w:val="000000"/>
          <w:sz w:val="24"/>
          <w:szCs w:val="24"/>
        </w:rPr>
        <w:t>Intermediate</w:t>
      </w:r>
    </w:p>
    <w:p w:rsidR="00936246" w:rsidRDefault="00936246" w:rsidP="00936246">
      <w:pPr>
        <w:spacing w:after="0" w:line="240" w:lineRule="auto"/>
        <w:ind w:left="708"/>
      </w:pPr>
      <w:r>
        <w:rPr>
          <w:rFonts w:ascii="Times" w:hAnsi="Times" w:cs="Times"/>
          <w:color w:val="000000"/>
          <w:sz w:val="24"/>
          <w:szCs w:val="24"/>
        </w:rPr>
        <w:t xml:space="preserve">Vanilla Javascript: </w:t>
      </w:r>
      <w:r w:rsidR="004B5013">
        <w:rPr>
          <w:rFonts w:ascii="Times" w:hAnsi="Times" w:cs="Times"/>
          <w:color w:val="000000"/>
          <w:sz w:val="24"/>
          <w:szCs w:val="24"/>
        </w:rPr>
        <w:tab/>
      </w:r>
      <w:r w:rsidR="004B5013">
        <w:rPr>
          <w:rFonts w:ascii="Times" w:hAnsi="Times" w:cs="Times"/>
          <w:color w:val="000000"/>
          <w:sz w:val="24"/>
          <w:szCs w:val="24"/>
        </w:rPr>
        <w:tab/>
      </w:r>
      <w:r w:rsidR="004B5013">
        <w:rPr>
          <w:rFonts w:ascii="Times" w:hAnsi="Times" w:cs="Times"/>
          <w:color w:val="000000"/>
          <w:sz w:val="24"/>
          <w:szCs w:val="24"/>
        </w:rPr>
        <w:tab/>
      </w:r>
      <w:r>
        <w:rPr>
          <w:rFonts w:ascii="Times" w:hAnsi="Times" w:cs="Times"/>
          <w:color w:val="000000"/>
          <w:sz w:val="24"/>
          <w:szCs w:val="24"/>
        </w:rPr>
        <w:t>Intermediate</w:t>
      </w:r>
    </w:p>
    <w:p w:rsidR="00936246" w:rsidRDefault="00936246" w:rsidP="00936246">
      <w:pPr>
        <w:spacing w:after="0" w:line="240" w:lineRule="auto"/>
        <w:ind w:left="708"/>
        <w:rPr>
          <w:rFonts w:ascii="Times" w:hAnsi="Times" w:cs="Times"/>
          <w:color w:val="000000"/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PHP: </w:t>
      </w:r>
      <w:r w:rsidR="004B5013">
        <w:rPr>
          <w:rFonts w:ascii="Times" w:hAnsi="Times" w:cs="Times"/>
          <w:color w:val="000000"/>
          <w:sz w:val="24"/>
          <w:szCs w:val="24"/>
        </w:rPr>
        <w:tab/>
      </w:r>
      <w:r w:rsidR="004B5013">
        <w:rPr>
          <w:rFonts w:ascii="Times" w:hAnsi="Times" w:cs="Times"/>
          <w:color w:val="000000"/>
          <w:sz w:val="24"/>
          <w:szCs w:val="24"/>
        </w:rPr>
        <w:tab/>
      </w:r>
      <w:r w:rsidR="004B5013">
        <w:rPr>
          <w:rFonts w:ascii="Times" w:hAnsi="Times" w:cs="Times"/>
          <w:color w:val="000000"/>
          <w:sz w:val="24"/>
          <w:szCs w:val="24"/>
        </w:rPr>
        <w:tab/>
      </w:r>
      <w:r w:rsidR="004B5013">
        <w:rPr>
          <w:rFonts w:ascii="Times" w:hAnsi="Times" w:cs="Times"/>
          <w:color w:val="000000"/>
          <w:sz w:val="24"/>
          <w:szCs w:val="24"/>
        </w:rPr>
        <w:tab/>
      </w:r>
      <w:r w:rsidR="004B5013">
        <w:rPr>
          <w:rFonts w:ascii="Times" w:hAnsi="Times" w:cs="Times"/>
          <w:color w:val="000000"/>
          <w:sz w:val="24"/>
          <w:szCs w:val="24"/>
        </w:rPr>
        <w:tab/>
      </w:r>
      <w:r>
        <w:rPr>
          <w:rFonts w:ascii="Times" w:hAnsi="Times" w:cs="Times"/>
          <w:color w:val="000000"/>
          <w:sz w:val="24"/>
          <w:szCs w:val="24"/>
        </w:rPr>
        <w:t>Intermediate</w:t>
      </w:r>
    </w:p>
    <w:p w:rsidR="00936246" w:rsidRDefault="00936246" w:rsidP="00936246">
      <w:pPr>
        <w:spacing w:after="0" w:line="240" w:lineRule="auto"/>
        <w:ind w:left="708"/>
      </w:pPr>
      <w:r>
        <w:rPr>
          <w:rFonts w:ascii="Times" w:hAnsi="Times" w:cs="Times"/>
          <w:color w:val="000000"/>
          <w:sz w:val="24"/>
          <w:szCs w:val="24"/>
        </w:rPr>
        <w:t>C</w:t>
      </w:r>
      <w:r w:rsidR="004B5013">
        <w:rPr>
          <w:rFonts w:ascii="Times" w:hAnsi="Times" w:cs="Times"/>
          <w:color w:val="000000"/>
          <w:sz w:val="24"/>
          <w:szCs w:val="24"/>
        </w:rPr>
        <w:t xml:space="preserve">ake PHP: </w:t>
      </w:r>
      <w:r w:rsidR="004B5013">
        <w:rPr>
          <w:rFonts w:ascii="Times" w:hAnsi="Times" w:cs="Times"/>
          <w:color w:val="000000"/>
          <w:sz w:val="24"/>
          <w:szCs w:val="24"/>
        </w:rPr>
        <w:tab/>
      </w:r>
      <w:r w:rsidR="004B5013">
        <w:rPr>
          <w:rFonts w:ascii="Times" w:hAnsi="Times" w:cs="Times"/>
          <w:color w:val="000000"/>
          <w:sz w:val="24"/>
          <w:szCs w:val="24"/>
        </w:rPr>
        <w:tab/>
      </w:r>
      <w:r w:rsidR="004B5013">
        <w:rPr>
          <w:rFonts w:ascii="Times" w:hAnsi="Times" w:cs="Times"/>
          <w:color w:val="000000"/>
          <w:sz w:val="24"/>
          <w:szCs w:val="24"/>
        </w:rPr>
        <w:tab/>
      </w:r>
      <w:r w:rsidR="004B5013">
        <w:rPr>
          <w:rFonts w:ascii="Times" w:hAnsi="Times" w:cs="Times"/>
          <w:color w:val="000000"/>
          <w:sz w:val="24"/>
          <w:szCs w:val="24"/>
        </w:rPr>
        <w:tab/>
        <w:t>Beginner</w:t>
      </w:r>
      <w:r w:rsidR="004B5013">
        <w:rPr>
          <w:rFonts w:ascii="Times" w:hAnsi="Times" w:cs="Times"/>
          <w:color w:val="000000"/>
          <w:sz w:val="24"/>
          <w:szCs w:val="24"/>
        </w:rPr>
        <w:br/>
        <w:t xml:space="preserve">MVC design: </w:t>
      </w:r>
      <w:r w:rsidR="004B5013">
        <w:rPr>
          <w:rFonts w:ascii="Times" w:hAnsi="Times" w:cs="Times"/>
          <w:color w:val="000000"/>
          <w:sz w:val="24"/>
          <w:szCs w:val="24"/>
        </w:rPr>
        <w:tab/>
      </w:r>
      <w:r w:rsidR="004B5013">
        <w:rPr>
          <w:rFonts w:ascii="Times" w:hAnsi="Times" w:cs="Times"/>
          <w:color w:val="000000"/>
          <w:sz w:val="24"/>
          <w:szCs w:val="24"/>
        </w:rPr>
        <w:tab/>
      </w:r>
      <w:r w:rsidR="004B5013">
        <w:rPr>
          <w:rFonts w:ascii="Times" w:hAnsi="Times" w:cs="Times"/>
          <w:color w:val="000000"/>
          <w:sz w:val="24"/>
          <w:szCs w:val="24"/>
        </w:rPr>
        <w:tab/>
      </w:r>
      <w:r w:rsidR="004B5013">
        <w:rPr>
          <w:rFonts w:ascii="Times" w:hAnsi="Times" w:cs="Times"/>
          <w:color w:val="000000"/>
          <w:sz w:val="24"/>
          <w:szCs w:val="24"/>
        </w:rPr>
        <w:tab/>
        <w:t>Beginner</w:t>
      </w:r>
    </w:p>
    <w:p w:rsidR="00EE4909" w:rsidRPr="00872087" w:rsidRDefault="00EE4909">
      <w:pPr>
        <w:spacing w:after="0" w:line="240" w:lineRule="auto"/>
        <w:rPr>
          <w:rFonts w:ascii="Elephant" w:hAnsi="Elephant"/>
          <w:color w:val="404040" w:themeColor="text1" w:themeTint="BF"/>
          <w:sz w:val="28"/>
          <w:szCs w:val="28"/>
        </w:rPr>
      </w:pPr>
    </w:p>
    <w:p w:rsidR="00936246" w:rsidRDefault="00936246">
      <w:pPr>
        <w:spacing w:after="0" w:line="330" w:lineRule="auto"/>
        <w:outlineLvl w:val="2"/>
        <w:rPr>
          <w:rFonts w:ascii="Elephant" w:hAnsi="Elephant" w:cs="Times"/>
          <w:color w:val="404040" w:themeColor="text1" w:themeTint="BF"/>
          <w:sz w:val="28"/>
          <w:szCs w:val="28"/>
        </w:rPr>
      </w:pPr>
    </w:p>
    <w:p w:rsidR="00936246" w:rsidRDefault="00936246">
      <w:pPr>
        <w:spacing w:after="0" w:line="330" w:lineRule="auto"/>
        <w:outlineLvl w:val="2"/>
        <w:rPr>
          <w:rFonts w:ascii="Elephant" w:hAnsi="Elephant" w:cs="Times"/>
          <w:color w:val="404040" w:themeColor="text1" w:themeTint="BF"/>
          <w:sz w:val="28"/>
          <w:szCs w:val="28"/>
        </w:rPr>
      </w:pPr>
    </w:p>
    <w:p w:rsidR="00EE4909" w:rsidRPr="00872087" w:rsidRDefault="00177D70">
      <w:pPr>
        <w:spacing w:after="0" w:line="330" w:lineRule="auto"/>
        <w:outlineLvl w:val="2"/>
        <w:rPr>
          <w:rFonts w:ascii="Elephant" w:hAnsi="Elephant"/>
          <w:color w:val="404040" w:themeColor="text1" w:themeTint="BF"/>
          <w:sz w:val="28"/>
          <w:szCs w:val="28"/>
        </w:rPr>
      </w:pPr>
      <w:r w:rsidRPr="00872087">
        <w:rPr>
          <w:rFonts w:ascii="Elephant" w:hAnsi="Elephant" w:cs="Times"/>
          <w:color w:val="404040" w:themeColor="text1" w:themeTint="BF"/>
          <w:sz w:val="28"/>
          <w:szCs w:val="28"/>
        </w:rPr>
        <w:t>Employment History</w:t>
      </w:r>
    </w:p>
    <w:p w:rsidR="00EE4909" w:rsidRPr="00872087" w:rsidRDefault="00177D70" w:rsidP="00872087">
      <w:pPr>
        <w:spacing w:after="0" w:line="240" w:lineRule="auto"/>
        <w:ind w:left="708"/>
        <w:rPr>
          <w:rFonts w:ascii="Calibri" w:hAnsi="Calibri"/>
          <w:color w:val="7F7F7F" w:themeColor="text1" w:themeTint="80"/>
          <w:sz w:val="28"/>
          <w:szCs w:val="28"/>
        </w:rPr>
      </w:pPr>
      <w:r w:rsidRPr="00872087">
        <w:rPr>
          <w:rFonts w:ascii="Calibri" w:hAnsi="Calibri" w:cs="Times"/>
          <w:b/>
          <w:color w:val="7F7F7F" w:themeColor="text1" w:themeTint="80"/>
          <w:sz w:val="28"/>
          <w:szCs w:val="28"/>
        </w:rPr>
        <w:t xml:space="preserve">*** </w:t>
      </w:r>
      <w:r w:rsidR="00872087">
        <w:rPr>
          <w:rFonts w:ascii="Calibri" w:hAnsi="Calibri" w:cs="Times"/>
          <w:b/>
          <w:color w:val="7F7F7F" w:themeColor="text1" w:themeTint="80"/>
          <w:sz w:val="28"/>
          <w:szCs w:val="28"/>
        </w:rPr>
        <w:t>Current</w:t>
      </w:r>
    </w:p>
    <w:p w:rsidR="00EE4909" w:rsidRPr="00447F6C" w:rsidRDefault="00177D70" w:rsidP="00872087">
      <w:pPr>
        <w:spacing w:after="0" w:line="240" w:lineRule="auto"/>
        <w:ind w:left="708"/>
        <w:rPr>
          <w:b/>
        </w:rPr>
      </w:pPr>
      <w:r w:rsidRPr="00447F6C">
        <w:rPr>
          <w:rFonts w:ascii="Times" w:hAnsi="Times" w:cs="Times"/>
          <w:b/>
          <w:color w:val="000000"/>
          <w:sz w:val="24"/>
          <w:szCs w:val="24"/>
        </w:rPr>
        <w:t>IT Manager</w:t>
      </w:r>
    </w:p>
    <w:p w:rsidR="00EE4909" w:rsidRDefault="00177D70" w:rsidP="00872087">
      <w:pPr>
        <w:spacing w:after="0" w:line="240" w:lineRule="auto"/>
        <w:ind w:left="708"/>
      </w:pPr>
      <w:r>
        <w:rPr>
          <w:rFonts w:ascii="Times" w:hAnsi="Times" w:cs="Times"/>
          <w:color w:val="000000"/>
          <w:sz w:val="24"/>
          <w:szCs w:val="24"/>
        </w:rPr>
        <w:t>Port Elizabeth, Eastern Cape</w:t>
      </w:r>
    </w:p>
    <w:p w:rsidR="00EE4909" w:rsidRDefault="00177D70" w:rsidP="00872087">
      <w:pPr>
        <w:spacing w:after="0" w:line="240" w:lineRule="auto"/>
        <w:ind w:left="708"/>
      </w:pPr>
      <w:r>
        <w:rPr>
          <w:rFonts w:ascii="Times" w:hAnsi="Times" w:cs="Times"/>
          <w:color w:val="000000"/>
          <w:sz w:val="24"/>
          <w:szCs w:val="24"/>
        </w:rPr>
        <w:t>April 2018 – Present</w:t>
      </w:r>
    </w:p>
    <w:p w:rsidR="00EE4909" w:rsidRPr="00447F6C" w:rsidRDefault="00177D70" w:rsidP="00872087">
      <w:pPr>
        <w:spacing w:after="240" w:line="240" w:lineRule="auto"/>
        <w:ind w:left="708"/>
        <w:rPr>
          <w:color w:val="595959" w:themeColor="text1" w:themeTint="A6"/>
        </w:rPr>
      </w:pPr>
      <w:r w:rsidRPr="00447F6C">
        <w:rPr>
          <w:rFonts w:ascii="Times" w:hAnsi="Times" w:cs="Times"/>
          <w:color w:val="595959" w:themeColor="text1" w:themeTint="A6"/>
          <w:sz w:val="24"/>
          <w:szCs w:val="24"/>
        </w:rPr>
        <w:t>Server administrator - Fedora &amp; Ubuntu servers.</w:t>
      </w:r>
      <w:r w:rsidRPr="00447F6C">
        <w:rPr>
          <w:rFonts w:ascii="Times" w:hAnsi="Times" w:cs="Times"/>
          <w:color w:val="595959" w:themeColor="text1" w:themeTint="A6"/>
          <w:sz w:val="24"/>
          <w:szCs w:val="24"/>
        </w:rPr>
        <w:br/>
        <w:t> Network Administrator.</w:t>
      </w:r>
      <w:r w:rsidRPr="00447F6C">
        <w:rPr>
          <w:rFonts w:ascii="Times" w:hAnsi="Times" w:cs="Times"/>
          <w:color w:val="595959" w:themeColor="text1" w:themeTint="A6"/>
          <w:sz w:val="24"/>
          <w:szCs w:val="24"/>
        </w:rPr>
        <w:br/>
        <w:t> System Engineer - Designed, Developed and Maintain a Personnel Management System for personnel.</w:t>
      </w:r>
      <w:r w:rsidRPr="00447F6C">
        <w:rPr>
          <w:rFonts w:ascii="Times" w:hAnsi="Times" w:cs="Times"/>
          <w:color w:val="595959" w:themeColor="text1" w:themeTint="A6"/>
          <w:sz w:val="24"/>
          <w:szCs w:val="24"/>
        </w:rPr>
        <w:br/>
        <w:t xml:space="preserve">General IT support - Computer literacy, MS Office and </w:t>
      </w:r>
      <w:r w:rsidR="00447F6C" w:rsidRPr="00447F6C">
        <w:rPr>
          <w:rFonts w:ascii="Times" w:hAnsi="Times" w:cs="Times"/>
          <w:color w:val="595959" w:themeColor="text1" w:themeTint="A6"/>
          <w:sz w:val="24"/>
          <w:szCs w:val="24"/>
        </w:rPr>
        <w:t>General</w:t>
      </w:r>
      <w:r w:rsidRPr="00447F6C">
        <w:rPr>
          <w:rFonts w:ascii="Times" w:hAnsi="Times" w:cs="Times"/>
          <w:color w:val="595959" w:themeColor="text1" w:themeTint="A6"/>
          <w:sz w:val="24"/>
          <w:szCs w:val="24"/>
        </w:rPr>
        <w:t xml:space="preserve"> IT support. </w:t>
      </w:r>
    </w:p>
    <w:p w:rsidR="00EE4909" w:rsidRPr="00872087" w:rsidRDefault="00177D70" w:rsidP="00872087">
      <w:pPr>
        <w:spacing w:after="0" w:line="240" w:lineRule="auto"/>
        <w:ind w:left="708"/>
        <w:rPr>
          <w:rFonts w:ascii="Calibri" w:hAnsi="Calibri"/>
          <w:color w:val="7F7F7F" w:themeColor="text1" w:themeTint="80"/>
          <w:sz w:val="28"/>
          <w:szCs w:val="28"/>
        </w:rPr>
      </w:pPr>
      <w:r w:rsidRPr="00872087">
        <w:rPr>
          <w:rFonts w:ascii="Calibri" w:hAnsi="Calibri" w:cs="Times"/>
          <w:b/>
          <w:color w:val="7F7F7F" w:themeColor="text1" w:themeTint="80"/>
          <w:sz w:val="28"/>
          <w:szCs w:val="28"/>
        </w:rPr>
        <w:t>Self</w:t>
      </w:r>
    </w:p>
    <w:p w:rsidR="00EE4909" w:rsidRPr="00447F6C" w:rsidRDefault="00177D70" w:rsidP="00872087">
      <w:pPr>
        <w:spacing w:after="0" w:line="240" w:lineRule="auto"/>
        <w:ind w:left="708"/>
        <w:rPr>
          <w:b/>
        </w:rPr>
      </w:pPr>
      <w:r w:rsidRPr="00447F6C">
        <w:rPr>
          <w:rFonts w:ascii="Times" w:hAnsi="Times" w:cs="Times"/>
          <w:b/>
          <w:color w:val="000000"/>
          <w:sz w:val="24"/>
          <w:szCs w:val="24"/>
        </w:rPr>
        <w:t>Programmer, IT Consultant</w:t>
      </w:r>
    </w:p>
    <w:p w:rsidR="00EE4909" w:rsidRDefault="00177D70" w:rsidP="00872087">
      <w:pPr>
        <w:spacing w:after="0" w:line="240" w:lineRule="auto"/>
        <w:ind w:left="708"/>
      </w:pPr>
      <w:r>
        <w:rPr>
          <w:rFonts w:ascii="Times" w:hAnsi="Times" w:cs="Times"/>
          <w:color w:val="000000"/>
          <w:sz w:val="24"/>
          <w:szCs w:val="24"/>
        </w:rPr>
        <w:t>Bloemfontein, Free State</w:t>
      </w:r>
    </w:p>
    <w:p w:rsidR="00EE4909" w:rsidRDefault="00177D70" w:rsidP="00872087">
      <w:pPr>
        <w:spacing w:after="0" w:line="240" w:lineRule="auto"/>
        <w:ind w:left="708"/>
      </w:pPr>
      <w:r>
        <w:rPr>
          <w:rFonts w:ascii="Times" w:hAnsi="Times" w:cs="Times"/>
          <w:color w:val="000000"/>
          <w:sz w:val="24"/>
          <w:szCs w:val="24"/>
        </w:rPr>
        <w:t>February 2017 – March 2018</w:t>
      </w:r>
    </w:p>
    <w:p w:rsidR="00EE4909" w:rsidRPr="00447F6C" w:rsidRDefault="00177D70" w:rsidP="00872087">
      <w:pPr>
        <w:spacing w:after="240" w:line="240" w:lineRule="auto"/>
        <w:ind w:left="708"/>
        <w:rPr>
          <w:color w:val="595959" w:themeColor="text1" w:themeTint="A6"/>
        </w:rPr>
      </w:pPr>
      <w:r w:rsidRPr="00447F6C">
        <w:rPr>
          <w:rFonts w:ascii="Times" w:hAnsi="Times" w:cs="Times"/>
          <w:color w:val="595959" w:themeColor="text1" w:themeTint="A6"/>
          <w:sz w:val="24"/>
          <w:szCs w:val="24"/>
        </w:rPr>
        <w:t xml:space="preserve">I've started working for </w:t>
      </w:r>
      <w:r w:rsidR="00447F6C" w:rsidRPr="00447F6C">
        <w:rPr>
          <w:rFonts w:ascii="Times" w:hAnsi="Times" w:cs="Times"/>
          <w:color w:val="595959" w:themeColor="text1" w:themeTint="A6"/>
          <w:sz w:val="24"/>
          <w:szCs w:val="24"/>
        </w:rPr>
        <w:t>myself;</w:t>
      </w:r>
      <w:r w:rsidRPr="00447F6C">
        <w:rPr>
          <w:rFonts w:ascii="Times" w:hAnsi="Times" w:cs="Times"/>
          <w:color w:val="595959" w:themeColor="text1" w:themeTint="A6"/>
          <w:sz w:val="24"/>
          <w:szCs w:val="24"/>
        </w:rPr>
        <w:t xml:space="preserve"> my chief focus is Information Management Systems.</w:t>
      </w:r>
    </w:p>
    <w:p w:rsidR="00EE4909" w:rsidRPr="00872087" w:rsidRDefault="00177D70" w:rsidP="00872087">
      <w:pPr>
        <w:spacing w:after="0" w:line="240" w:lineRule="auto"/>
        <w:ind w:left="708"/>
        <w:rPr>
          <w:rFonts w:ascii="Calibri" w:hAnsi="Calibri"/>
          <w:color w:val="7F7F7F" w:themeColor="text1" w:themeTint="80"/>
          <w:sz w:val="28"/>
          <w:szCs w:val="28"/>
        </w:rPr>
      </w:pPr>
      <w:r w:rsidRPr="00872087">
        <w:rPr>
          <w:rFonts w:ascii="Calibri" w:hAnsi="Calibri" w:cs="Times"/>
          <w:b/>
          <w:color w:val="7F7F7F" w:themeColor="text1" w:themeTint="80"/>
          <w:sz w:val="28"/>
          <w:szCs w:val="28"/>
        </w:rPr>
        <w:t>One Push Consulting</w:t>
      </w:r>
    </w:p>
    <w:p w:rsidR="00EE4909" w:rsidRPr="00447F6C" w:rsidRDefault="00177D70" w:rsidP="00872087">
      <w:pPr>
        <w:spacing w:after="0" w:line="240" w:lineRule="auto"/>
        <w:ind w:left="708"/>
        <w:rPr>
          <w:b/>
        </w:rPr>
      </w:pPr>
      <w:r w:rsidRPr="00447F6C">
        <w:rPr>
          <w:rFonts w:ascii="Times" w:hAnsi="Times" w:cs="Times"/>
          <w:b/>
          <w:color w:val="000000"/>
          <w:sz w:val="24"/>
          <w:szCs w:val="24"/>
        </w:rPr>
        <w:t>Programmer</w:t>
      </w:r>
    </w:p>
    <w:p w:rsidR="00EE4909" w:rsidRDefault="00177D70" w:rsidP="00872087">
      <w:pPr>
        <w:spacing w:after="0" w:line="240" w:lineRule="auto"/>
        <w:ind w:left="708"/>
      </w:pPr>
      <w:r>
        <w:rPr>
          <w:rFonts w:ascii="Times" w:hAnsi="Times" w:cs="Times"/>
          <w:color w:val="000000"/>
          <w:sz w:val="24"/>
          <w:szCs w:val="24"/>
        </w:rPr>
        <w:t>Bloemfontein, Free State</w:t>
      </w:r>
    </w:p>
    <w:p w:rsidR="00EE4909" w:rsidRPr="00447F6C" w:rsidRDefault="00447F6C" w:rsidP="00872087">
      <w:pPr>
        <w:spacing w:after="240" w:line="240" w:lineRule="auto"/>
        <w:ind w:left="708"/>
        <w:rPr>
          <w:color w:val="595959" w:themeColor="text1" w:themeTint="A6"/>
        </w:rPr>
      </w:pPr>
      <w:r>
        <w:rPr>
          <w:rFonts w:ascii="Times" w:hAnsi="Times" w:cs="Times"/>
          <w:color w:val="595959" w:themeColor="text1" w:themeTint="A6"/>
          <w:sz w:val="24"/>
          <w:szCs w:val="24"/>
        </w:rPr>
        <w:t>Programmer</w:t>
      </w:r>
      <w:r w:rsidRPr="00447F6C">
        <w:rPr>
          <w:rFonts w:ascii="Times" w:hAnsi="Times" w:cs="Times"/>
          <w:color w:val="595959" w:themeColor="text1" w:themeTint="A6"/>
          <w:sz w:val="24"/>
          <w:szCs w:val="24"/>
        </w:rPr>
        <w:br/>
        <w:t>T-SQL - complex queries, procedures and reporting.</w:t>
      </w:r>
      <w:r w:rsidRPr="00447F6C">
        <w:rPr>
          <w:rFonts w:ascii="Times" w:hAnsi="Times" w:cs="Times"/>
          <w:color w:val="595959" w:themeColor="text1" w:themeTint="A6"/>
          <w:sz w:val="24"/>
          <w:szCs w:val="24"/>
        </w:rPr>
        <w:br/>
      </w:r>
      <w:r w:rsidR="00177D70" w:rsidRPr="00447F6C">
        <w:rPr>
          <w:rFonts w:ascii="Times" w:hAnsi="Times" w:cs="Times"/>
          <w:color w:val="595959" w:themeColor="text1" w:themeTint="A6"/>
          <w:sz w:val="24"/>
          <w:szCs w:val="24"/>
        </w:rPr>
        <w:t>Appwizard Web interface.</w:t>
      </w:r>
      <w:r w:rsidR="00177D70" w:rsidRPr="00447F6C">
        <w:rPr>
          <w:rFonts w:ascii="Times" w:hAnsi="Times" w:cs="Times"/>
          <w:color w:val="595959" w:themeColor="text1" w:themeTint="A6"/>
          <w:sz w:val="24"/>
          <w:szCs w:val="24"/>
        </w:rPr>
        <w:br/>
        <w:t xml:space="preserve">System Design and </w:t>
      </w:r>
      <w:r w:rsidRPr="00447F6C">
        <w:rPr>
          <w:rFonts w:ascii="Times" w:hAnsi="Times" w:cs="Times"/>
          <w:color w:val="595959" w:themeColor="text1" w:themeTint="A6"/>
          <w:sz w:val="24"/>
          <w:szCs w:val="24"/>
        </w:rPr>
        <w:t>Development:</w:t>
      </w:r>
      <w:r w:rsidR="00177D70" w:rsidRPr="00447F6C">
        <w:rPr>
          <w:rFonts w:ascii="Times" w:hAnsi="Times" w:cs="Times"/>
          <w:color w:val="595959" w:themeColor="text1" w:themeTint="A6"/>
          <w:sz w:val="24"/>
          <w:szCs w:val="24"/>
        </w:rPr>
        <w:t xml:space="preserve"> T-SQL &amp;Appwizard interface &amp; Vanilla Javascript</w:t>
      </w:r>
    </w:p>
    <w:p w:rsidR="00EE4909" w:rsidRPr="00872087" w:rsidRDefault="00177D70" w:rsidP="00872087">
      <w:pPr>
        <w:spacing w:after="0" w:line="240" w:lineRule="auto"/>
        <w:ind w:left="708"/>
        <w:rPr>
          <w:rFonts w:ascii="Calibri" w:hAnsi="Calibri"/>
          <w:color w:val="7F7F7F" w:themeColor="text1" w:themeTint="80"/>
          <w:sz w:val="28"/>
          <w:szCs w:val="28"/>
        </w:rPr>
      </w:pPr>
      <w:r w:rsidRPr="00872087">
        <w:rPr>
          <w:rFonts w:ascii="Calibri" w:hAnsi="Calibri" w:cs="Times"/>
          <w:b/>
          <w:color w:val="7F7F7F" w:themeColor="text1" w:themeTint="80"/>
          <w:sz w:val="28"/>
          <w:szCs w:val="28"/>
        </w:rPr>
        <w:t>Anipharm - Pharamceutical Business</w:t>
      </w:r>
    </w:p>
    <w:p w:rsidR="00EE4909" w:rsidRPr="00447F6C" w:rsidRDefault="00177D70" w:rsidP="00872087">
      <w:pPr>
        <w:spacing w:after="0" w:line="240" w:lineRule="auto"/>
        <w:ind w:left="708"/>
        <w:rPr>
          <w:b/>
        </w:rPr>
      </w:pPr>
      <w:r w:rsidRPr="00447F6C">
        <w:rPr>
          <w:rFonts w:ascii="Times" w:hAnsi="Times" w:cs="Times"/>
          <w:b/>
          <w:color w:val="000000"/>
          <w:sz w:val="24"/>
          <w:szCs w:val="24"/>
        </w:rPr>
        <w:t>Admin</w:t>
      </w:r>
    </w:p>
    <w:p w:rsidR="00EE4909" w:rsidRDefault="00177D70" w:rsidP="00872087">
      <w:pPr>
        <w:spacing w:after="0" w:line="240" w:lineRule="auto"/>
        <w:ind w:left="708"/>
      </w:pPr>
      <w:r>
        <w:rPr>
          <w:rFonts w:ascii="Times" w:hAnsi="Times" w:cs="Times"/>
          <w:color w:val="000000"/>
          <w:sz w:val="24"/>
          <w:szCs w:val="24"/>
        </w:rPr>
        <w:t>Bloemfontein, Free State</w:t>
      </w:r>
    </w:p>
    <w:p w:rsidR="00EE4909" w:rsidRPr="00447F6C" w:rsidRDefault="00177D70" w:rsidP="00872087">
      <w:pPr>
        <w:spacing w:after="240" w:line="240" w:lineRule="auto"/>
        <w:ind w:left="708"/>
        <w:rPr>
          <w:color w:val="595959" w:themeColor="text1" w:themeTint="A6"/>
        </w:rPr>
      </w:pPr>
      <w:r w:rsidRPr="00447F6C">
        <w:rPr>
          <w:rFonts w:ascii="Times" w:hAnsi="Times" w:cs="Times"/>
          <w:color w:val="595959" w:themeColor="text1" w:themeTint="A6"/>
          <w:sz w:val="24"/>
          <w:szCs w:val="24"/>
        </w:rPr>
        <w:t>Filing</w:t>
      </w:r>
    </w:p>
    <w:p w:rsidR="00EE4909" w:rsidRPr="00872087" w:rsidRDefault="00177D70" w:rsidP="00872087">
      <w:pPr>
        <w:spacing w:after="0" w:line="240" w:lineRule="auto"/>
        <w:ind w:left="708"/>
        <w:rPr>
          <w:rFonts w:ascii="Calibri" w:hAnsi="Calibri"/>
          <w:color w:val="7F7F7F" w:themeColor="text1" w:themeTint="80"/>
          <w:sz w:val="28"/>
          <w:szCs w:val="28"/>
        </w:rPr>
      </w:pPr>
      <w:r w:rsidRPr="00872087">
        <w:rPr>
          <w:rFonts w:ascii="Calibri" w:hAnsi="Calibri" w:cs="Times"/>
          <w:b/>
          <w:color w:val="7F7F7F" w:themeColor="text1" w:themeTint="80"/>
          <w:sz w:val="28"/>
          <w:szCs w:val="28"/>
        </w:rPr>
        <w:t>Beriyth Foundation (First Love Church) – Theology College</w:t>
      </w:r>
    </w:p>
    <w:p w:rsidR="00EE4909" w:rsidRPr="00447F6C" w:rsidRDefault="00177D70" w:rsidP="00872087">
      <w:pPr>
        <w:spacing w:after="0" w:line="240" w:lineRule="auto"/>
        <w:ind w:left="708"/>
        <w:rPr>
          <w:b/>
        </w:rPr>
      </w:pPr>
      <w:r w:rsidRPr="00447F6C">
        <w:rPr>
          <w:rFonts w:ascii="Times" w:hAnsi="Times" w:cs="Times"/>
          <w:b/>
          <w:color w:val="000000"/>
          <w:sz w:val="24"/>
          <w:szCs w:val="24"/>
        </w:rPr>
        <w:t>Chef - Assistant Manager - Barista</w:t>
      </w:r>
    </w:p>
    <w:p w:rsidR="00EE4909" w:rsidRDefault="00177D70" w:rsidP="00872087">
      <w:pPr>
        <w:spacing w:after="0" w:line="240" w:lineRule="auto"/>
        <w:ind w:left="708"/>
      </w:pPr>
      <w:r>
        <w:rPr>
          <w:rFonts w:ascii="Times" w:hAnsi="Times" w:cs="Times"/>
          <w:color w:val="000000"/>
          <w:sz w:val="24"/>
          <w:szCs w:val="24"/>
        </w:rPr>
        <w:t>Wellington, Western Cape</w:t>
      </w:r>
    </w:p>
    <w:p w:rsidR="00EE4909" w:rsidRPr="00447F6C" w:rsidRDefault="00177D70" w:rsidP="00872087">
      <w:pPr>
        <w:spacing w:after="240" w:line="240" w:lineRule="auto"/>
        <w:ind w:left="708"/>
        <w:rPr>
          <w:color w:val="595959" w:themeColor="text1" w:themeTint="A6"/>
        </w:rPr>
      </w:pPr>
      <w:r w:rsidRPr="00447F6C">
        <w:rPr>
          <w:rFonts w:ascii="Times" w:hAnsi="Times" w:cs="Times"/>
          <w:color w:val="595959" w:themeColor="text1" w:themeTint="A6"/>
          <w:sz w:val="24"/>
          <w:szCs w:val="24"/>
        </w:rPr>
        <w:t>Catering (cooking) for groups averaging 30- 50.</w:t>
      </w:r>
      <w:r w:rsidRPr="00447F6C">
        <w:rPr>
          <w:rFonts w:ascii="Times" w:hAnsi="Times" w:cs="Times"/>
          <w:color w:val="595959" w:themeColor="text1" w:themeTint="A6"/>
          <w:sz w:val="24"/>
          <w:szCs w:val="24"/>
        </w:rPr>
        <w:br/>
        <w:t>Event - Organization.</w:t>
      </w:r>
      <w:r w:rsidRPr="00447F6C">
        <w:rPr>
          <w:rFonts w:ascii="Times" w:hAnsi="Times" w:cs="Times"/>
          <w:color w:val="595959" w:themeColor="text1" w:themeTint="A6"/>
          <w:sz w:val="24"/>
          <w:szCs w:val="24"/>
        </w:rPr>
        <w:br/>
        <w:t>Management of stock.</w:t>
      </w:r>
      <w:r w:rsidRPr="00447F6C">
        <w:rPr>
          <w:rFonts w:ascii="Times" w:hAnsi="Times" w:cs="Times"/>
          <w:color w:val="595959" w:themeColor="text1" w:themeTint="A6"/>
          <w:sz w:val="24"/>
          <w:szCs w:val="24"/>
        </w:rPr>
        <w:br/>
        <w:t>Barista (Cappucino's, Latte Art).</w:t>
      </w:r>
      <w:r w:rsidRPr="00447F6C">
        <w:rPr>
          <w:rFonts w:ascii="Times" w:hAnsi="Times" w:cs="Times"/>
          <w:color w:val="595959" w:themeColor="text1" w:themeTint="A6"/>
          <w:sz w:val="24"/>
          <w:szCs w:val="24"/>
        </w:rPr>
        <w:br/>
        <w:t>Cash up.</w:t>
      </w:r>
    </w:p>
    <w:p w:rsidR="00EE4909" w:rsidRPr="00872087" w:rsidRDefault="00177D70" w:rsidP="00872087">
      <w:pPr>
        <w:spacing w:after="0" w:line="240" w:lineRule="auto"/>
        <w:ind w:left="708"/>
        <w:rPr>
          <w:rFonts w:ascii="Calibri" w:hAnsi="Calibri"/>
          <w:color w:val="7F7F7F" w:themeColor="text1" w:themeTint="80"/>
          <w:sz w:val="28"/>
          <w:szCs w:val="28"/>
        </w:rPr>
      </w:pPr>
      <w:r w:rsidRPr="00872087">
        <w:rPr>
          <w:rFonts w:ascii="Calibri" w:hAnsi="Calibri" w:cs="Times"/>
          <w:b/>
          <w:color w:val="7F7F7F" w:themeColor="text1" w:themeTint="80"/>
          <w:sz w:val="28"/>
          <w:szCs w:val="28"/>
        </w:rPr>
        <w:t>Heartbeat Café’ (Fountain Head Church)</w:t>
      </w:r>
    </w:p>
    <w:p w:rsidR="00EE4909" w:rsidRPr="00447F6C" w:rsidRDefault="00177D70" w:rsidP="00872087">
      <w:pPr>
        <w:spacing w:after="0" w:line="240" w:lineRule="auto"/>
        <w:ind w:left="708"/>
        <w:rPr>
          <w:b/>
        </w:rPr>
      </w:pPr>
      <w:r w:rsidRPr="00447F6C">
        <w:rPr>
          <w:rFonts w:ascii="Times" w:hAnsi="Times" w:cs="Times"/>
          <w:b/>
          <w:color w:val="000000"/>
          <w:sz w:val="24"/>
          <w:szCs w:val="24"/>
        </w:rPr>
        <w:t>Coffee Shop Manager</w:t>
      </w:r>
    </w:p>
    <w:p w:rsidR="00EE4909" w:rsidRDefault="00177D70" w:rsidP="00872087">
      <w:pPr>
        <w:spacing w:after="0" w:line="240" w:lineRule="auto"/>
        <w:ind w:left="708"/>
      </w:pPr>
      <w:r>
        <w:rPr>
          <w:rFonts w:ascii="Times" w:hAnsi="Times" w:cs="Times"/>
          <w:color w:val="000000"/>
          <w:sz w:val="24"/>
          <w:szCs w:val="24"/>
        </w:rPr>
        <w:t>Bloemfontein, Free State</w:t>
      </w:r>
    </w:p>
    <w:p w:rsidR="00EE4909" w:rsidRPr="00447F6C" w:rsidRDefault="00177D70" w:rsidP="00872087">
      <w:pPr>
        <w:spacing w:after="240" w:line="240" w:lineRule="auto"/>
        <w:ind w:left="708"/>
        <w:rPr>
          <w:color w:val="595959" w:themeColor="text1" w:themeTint="A6"/>
        </w:rPr>
      </w:pPr>
      <w:r w:rsidRPr="00447F6C">
        <w:rPr>
          <w:rFonts w:ascii="Times" w:hAnsi="Times" w:cs="Times"/>
          <w:color w:val="595959" w:themeColor="text1" w:themeTint="A6"/>
          <w:sz w:val="24"/>
          <w:szCs w:val="24"/>
        </w:rPr>
        <w:t>Event organization.</w:t>
      </w:r>
      <w:r w:rsidRPr="00447F6C">
        <w:rPr>
          <w:rFonts w:ascii="Times" w:hAnsi="Times" w:cs="Times"/>
          <w:color w:val="595959" w:themeColor="text1" w:themeTint="A6"/>
          <w:sz w:val="24"/>
          <w:szCs w:val="24"/>
        </w:rPr>
        <w:br/>
        <w:t>Barista.</w:t>
      </w:r>
      <w:r w:rsidRPr="00447F6C">
        <w:rPr>
          <w:rFonts w:ascii="Times" w:hAnsi="Times" w:cs="Times"/>
          <w:color w:val="595959" w:themeColor="text1" w:themeTint="A6"/>
          <w:sz w:val="24"/>
          <w:szCs w:val="24"/>
        </w:rPr>
        <w:br/>
        <w:t>Cash Up.</w:t>
      </w:r>
      <w:r w:rsidRPr="00447F6C">
        <w:rPr>
          <w:rFonts w:ascii="Times" w:hAnsi="Times" w:cs="Times"/>
          <w:color w:val="595959" w:themeColor="text1" w:themeTint="A6"/>
          <w:sz w:val="24"/>
          <w:szCs w:val="24"/>
        </w:rPr>
        <w:br/>
        <w:t>Small meals.</w:t>
      </w:r>
    </w:p>
    <w:p w:rsidR="00EE4909" w:rsidRPr="00872087" w:rsidRDefault="00177D70" w:rsidP="00872087">
      <w:pPr>
        <w:spacing w:after="0" w:line="240" w:lineRule="auto"/>
        <w:ind w:left="708"/>
        <w:rPr>
          <w:rFonts w:ascii="Calibri" w:hAnsi="Calibri"/>
          <w:color w:val="7F7F7F" w:themeColor="text1" w:themeTint="80"/>
          <w:sz w:val="28"/>
          <w:szCs w:val="28"/>
        </w:rPr>
      </w:pPr>
      <w:r w:rsidRPr="00872087">
        <w:rPr>
          <w:rFonts w:ascii="Calibri" w:hAnsi="Calibri" w:cs="Times"/>
          <w:b/>
          <w:color w:val="7F7F7F" w:themeColor="text1" w:themeTint="80"/>
          <w:sz w:val="28"/>
          <w:szCs w:val="28"/>
        </w:rPr>
        <w:t>Breakthru Consulting</w:t>
      </w:r>
    </w:p>
    <w:p w:rsidR="00EE4909" w:rsidRPr="00447F6C" w:rsidRDefault="00177D70" w:rsidP="00872087">
      <w:pPr>
        <w:spacing w:after="0" w:line="240" w:lineRule="auto"/>
        <w:ind w:left="708"/>
        <w:rPr>
          <w:b/>
        </w:rPr>
      </w:pPr>
      <w:r w:rsidRPr="00447F6C">
        <w:rPr>
          <w:rFonts w:ascii="Times" w:hAnsi="Times" w:cs="Times"/>
          <w:b/>
          <w:color w:val="000000"/>
          <w:sz w:val="24"/>
          <w:szCs w:val="24"/>
        </w:rPr>
        <w:t>Admin assistant - Data Capturer</w:t>
      </w:r>
    </w:p>
    <w:p w:rsidR="00EE4909" w:rsidRDefault="00177D70" w:rsidP="00872087">
      <w:pPr>
        <w:spacing w:after="0" w:line="240" w:lineRule="auto"/>
        <w:ind w:left="708"/>
      </w:pPr>
      <w:r>
        <w:rPr>
          <w:rFonts w:ascii="Times" w:hAnsi="Times" w:cs="Times"/>
          <w:color w:val="000000"/>
          <w:sz w:val="24"/>
          <w:szCs w:val="24"/>
        </w:rPr>
        <w:t>Bloemfontein, Free State</w:t>
      </w:r>
    </w:p>
    <w:p w:rsidR="00EE4909" w:rsidRPr="00447F6C" w:rsidRDefault="00177D70" w:rsidP="00872087">
      <w:pPr>
        <w:spacing w:after="240" w:line="240" w:lineRule="auto"/>
        <w:ind w:left="708"/>
        <w:rPr>
          <w:color w:val="595959" w:themeColor="text1" w:themeTint="A6"/>
        </w:rPr>
      </w:pPr>
      <w:r w:rsidRPr="00447F6C">
        <w:rPr>
          <w:rFonts w:ascii="Times" w:hAnsi="Times" w:cs="Times"/>
          <w:color w:val="595959" w:themeColor="text1" w:themeTint="A6"/>
          <w:sz w:val="24"/>
          <w:szCs w:val="24"/>
        </w:rPr>
        <w:t>Managed the business filing.</w:t>
      </w:r>
      <w:r w:rsidRPr="00447F6C">
        <w:rPr>
          <w:rFonts w:ascii="Times" w:hAnsi="Times" w:cs="Times"/>
          <w:color w:val="595959" w:themeColor="text1" w:themeTint="A6"/>
          <w:sz w:val="24"/>
          <w:szCs w:val="24"/>
        </w:rPr>
        <w:br/>
        <w:t>General administrative duties.</w:t>
      </w:r>
      <w:r w:rsidRPr="00447F6C">
        <w:rPr>
          <w:rFonts w:ascii="Times" w:hAnsi="Times" w:cs="Times"/>
          <w:color w:val="595959" w:themeColor="text1" w:themeTint="A6"/>
          <w:sz w:val="24"/>
          <w:szCs w:val="24"/>
        </w:rPr>
        <w:br/>
        <w:t>Data - Capturing</w:t>
      </w:r>
    </w:p>
    <w:p w:rsidR="00EE4909" w:rsidRPr="00872087" w:rsidRDefault="00177D70" w:rsidP="00872087">
      <w:pPr>
        <w:spacing w:after="0" w:line="240" w:lineRule="auto"/>
        <w:ind w:left="708"/>
        <w:rPr>
          <w:rFonts w:ascii="Calibri" w:hAnsi="Calibri"/>
          <w:color w:val="7F7F7F" w:themeColor="text1" w:themeTint="80"/>
          <w:sz w:val="28"/>
          <w:szCs w:val="28"/>
        </w:rPr>
      </w:pPr>
      <w:r w:rsidRPr="00872087">
        <w:rPr>
          <w:rFonts w:ascii="Calibri" w:hAnsi="Calibri" w:cs="Times"/>
          <w:b/>
          <w:color w:val="7F7F7F" w:themeColor="text1" w:themeTint="80"/>
          <w:sz w:val="28"/>
          <w:szCs w:val="28"/>
        </w:rPr>
        <w:t>Lebone Land Orphanage</w:t>
      </w:r>
    </w:p>
    <w:p w:rsidR="00EE4909" w:rsidRPr="00447F6C" w:rsidRDefault="00177D70" w:rsidP="00872087">
      <w:pPr>
        <w:spacing w:after="0" w:line="240" w:lineRule="auto"/>
        <w:ind w:left="708"/>
        <w:rPr>
          <w:b/>
        </w:rPr>
      </w:pPr>
      <w:r w:rsidRPr="00447F6C">
        <w:rPr>
          <w:rFonts w:ascii="Times" w:hAnsi="Times" w:cs="Times"/>
          <w:b/>
          <w:color w:val="000000"/>
          <w:sz w:val="24"/>
          <w:szCs w:val="24"/>
        </w:rPr>
        <w:t>Store Manager</w:t>
      </w:r>
    </w:p>
    <w:p w:rsidR="00EE4909" w:rsidRPr="00447F6C" w:rsidRDefault="00177D70" w:rsidP="00872087">
      <w:pPr>
        <w:spacing w:after="0" w:line="240" w:lineRule="auto"/>
        <w:ind w:left="708"/>
        <w:rPr>
          <w:color w:val="595959" w:themeColor="text1" w:themeTint="A6"/>
        </w:rPr>
      </w:pPr>
      <w:r w:rsidRPr="00447F6C">
        <w:rPr>
          <w:rFonts w:ascii="Times" w:hAnsi="Times" w:cs="Times"/>
          <w:color w:val="595959" w:themeColor="text1" w:themeTint="A6"/>
          <w:sz w:val="24"/>
          <w:szCs w:val="24"/>
        </w:rPr>
        <w:lastRenderedPageBreak/>
        <w:t>Bloemfontein, Free State</w:t>
      </w:r>
    </w:p>
    <w:p w:rsidR="00EE4909" w:rsidRPr="00447F6C" w:rsidRDefault="00177D70" w:rsidP="00872087">
      <w:pPr>
        <w:spacing w:after="240" w:line="240" w:lineRule="auto"/>
        <w:ind w:left="708"/>
        <w:rPr>
          <w:color w:val="595959" w:themeColor="text1" w:themeTint="A6"/>
        </w:rPr>
      </w:pPr>
      <w:r w:rsidRPr="00447F6C">
        <w:rPr>
          <w:rFonts w:ascii="Times" w:hAnsi="Times" w:cs="Times"/>
          <w:color w:val="595959" w:themeColor="text1" w:themeTint="A6"/>
          <w:sz w:val="24"/>
          <w:szCs w:val="24"/>
        </w:rPr>
        <w:t>Store Manager.</w:t>
      </w:r>
    </w:p>
    <w:p w:rsidR="00936246" w:rsidRDefault="00936246" w:rsidP="00872087">
      <w:pPr>
        <w:spacing w:after="0" w:line="330" w:lineRule="auto"/>
        <w:outlineLvl w:val="2"/>
        <w:rPr>
          <w:rFonts w:ascii="Elephant" w:hAnsi="Elephant" w:cs="Times"/>
          <w:color w:val="404040" w:themeColor="text1" w:themeTint="BF"/>
          <w:sz w:val="28"/>
          <w:szCs w:val="28"/>
        </w:rPr>
      </w:pPr>
    </w:p>
    <w:p w:rsidR="00EE4909" w:rsidRPr="00872087" w:rsidRDefault="00177D70" w:rsidP="00872087">
      <w:pPr>
        <w:spacing w:after="0" w:line="330" w:lineRule="auto"/>
        <w:outlineLvl w:val="2"/>
        <w:rPr>
          <w:rFonts w:ascii="Elephant" w:hAnsi="Elephant"/>
          <w:color w:val="404040" w:themeColor="text1" w:themeTint="BF"/>
          <w:sz w:val="28"/>
          <w:szCs w:val="28"/>
        </w:rPr>
      </w:pPr>
      <w:r w:rsidRPr="00872087">
        <w:rPr>
          <w:rFonts w:ascii="Elephant" w:hAnsi="Elephant" w:cs="Times"/>
          <w:color w:val="404040" w:themeColor="text1" w:themeTint="BF"/>
          <w:sz w:val="28"/>
          <w:szCs w:val="28"/>
        </w:rPr>
        <w:t>Hobbies &amp; Interests</w:t>
      </w:r>
    </w:p>
    <w:p w:rsidR="00EE4909" w:rsidRDefault="00447F6C" w:rsidP="00872087">
      <w:pPr>
        <w:spacing w:after="240" w:line="240" w:lineRule="auto"/>
        <w:ind w:left="708"/>
      </w:pPr>
      <w:r>
        <w:rPr>
          <w:rFonts w:ascii="Times" w:hAnsi="Times" w:cs="Times"/>
          <w:color w:val="000000"/>
          <w:sz w:val="24"/>
          <w:szCs w:val="24"/>
        </w:rPr>
        <w:t>I love learning about self-development and self-management, b</w:t>
      </w:r>
      <w:r w:rsidR="00177D70">
        <w:rPr>
          <w:rFonts w:ascii="Times" w:hAnsi="Times" w:cs="Times"/>
          <w:color w:val="000000"/>
          <w:sz w:val="24"/>
          <w:szCs w:val="24"/>
        </w:rPr>
        <w:t>ecoming the best me!</w:t>
      </w:r>
      <w:r w:rsidR="00177D70">
        <w:rPr>
          <w:rFonts w:ascii="Times" w:hAnsi="Times" w:cs="Times"/>
          <w:color w:val="000000"/>
          <w:sz w:val="24"/>
          <w:szCs w:val="24"/>
        </w:rPr>
        <w:br/>
        <w:t>I love water sports.</w:t>
      </w:r>
      <w:r w:rsidR="00177D70">
        <w:rPr>
          <w:rFonts w:ascii="Times" w:hAnsi="Times" w:cs="Times"/>
          <w:color w:val="000000"/>
          <w:sz w:val="24"/>
          <w:szCs w:val="24"/>
        </w:rPr>
        <w:br/>
        <w:t>Enjoy dancing.</w:t>
      </w:r>
    </w:p>
    <w:p w:rsidR="00EE4909" w:rsidRDefault="00EE4909">
      <w:pPr>
        <w:spacing w:after="0" w:line="240" w:lineRule="auto"/>
      </w:pPr>
    </w:p>
    <w:p w:rsidR="00EE4909" w:rsidRDefault="00177D70" w:rsidP="00872087">
      <w:pPr>
        <w:spacing w:after="0" w:line="240" w:lineRule="auto"/>
        <w:ind w:left="708"/>
      </w:pPr>
      <w:r>
        <w:rPr>
          <w:rFonts w:ascii="Times" w:hAnsi="Times" w:cs="Times"/>
          <w:color w:val="000000"/>
          <w:sz w:val="24"/>
          <w:szCs w:val="24"/>
        </w:rPr>
        <w:t>Problem Solving: Advanced</w:t>
      </w:r>
    </w:p>
    <w:p w:rsidR="00EE4909" w:rsidRDefault="00177D70" w:rsidP="00872087">
      <w:pPr>
        <w:spacing w:after="0" w:line="240" w:lineRule="auto"/>
        <w:ind w:left="708"/>
      </w:pPr>
      <w:r>
        <w:rPr>
          <w:rFonts w:ascii="Times" w:hAnsi="Times" w:cs="Times"/>
          <w:color w:val="000000"/>
          <w:sz w:val="24"/>
          <w:szCs w:val="24"/>
        </w:rPr>
        <w:t>Server Administration - Fedora &amp; Ubuntu: Intermediate</w:t>
      </w:r>
    </w:p>
    <w:p w:rsidR="00EE4909" w:rsidRDefault="00EE4909">
      <w:pPr>
        <w:spacing w:after="0" w:line="240" w:lineRule="auto"/>
      </w:pPr>
    </w:p>
    <w:p w:rsidR="00EE4909" w:rsidRPr="00872087" w:rsidRDefault="00177D70">
      <w:pPr>
        <w:spacing w:after="0" w:line="330" w:lineRule="auto"/>
        <w:outlineLvl w:val="2"/>
        <w:rPr>
          <w:rFonts w:ascii="Elephant" w:hAnsi="Elephant"/>
          <w:color w:val="404040" w:themeColor="text1" w:themeTint="BF"/>
          <w:sz w:val="28"/>
          <w:szCs w:val="28"/>
        </w:rPr>
      </w:pPr>
      <w:r w:rsidRPr="00872087">
        <w:rPr>
          <w:rFonts w:ascii="Elephant" w:hAnsi="Elephant" w:cs="Times"/>
          <w:color w:val="404040" w:themeColor="text1" w:themeTint="BF"/>
          <w:sz w:val="28"/>
          <w:szCs w:val="28"/>
        </w:rPr>
        <w:t>Languages</w:t>
      </w:r>
    </w:p>
    <w:p w:rsidR="00EE4909" w:rsidRDefault="00177D70" w:rsidP="00872087">
      <w:pPr>
        <w:spacing w:after="0" w:line="240" w:lineRule="auto"/>
        <w:ind w:firstLine="708"/>
      </w:pPr>
      <w:r>
        <w:rPr>
          <w:rFonts w:ascii="Times" w:hAnsi="Times" w:cs="Times"/>
          <w:color w:val="000000"/>
          <w:sz w:val="24"/>
          <w:szCs w:val="24"/>
        </w:rPr>
        <w:t>English: Native</w:t>
      </w:r>
    </w:p>
    <w:p w:rsidR="00EE4909" w:rsidRDefault="00EE4909">
      <w:pPr>
        <w:spacing w:after="0" w:line="240" w:lineRule="auto"/>
      </w:pPr>
    </w:p>
    <w:sectPr w:rsidR="00EE4909" w:rsidSect="000F6147">
      <w:pgSz w:w="12240" w:h="20160" w:code="5"/>
      <w:pgMar w:top="1300" w:right="1300" w:bottom="1300" w:left="13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401A" w:rsidRDefault="0011401A" w:rsidP="006E0FDA">
      <w:pPr>
        <w:spacing w:after="0" w:line="240" w:lineRule="auto"/>
      </w:pPr>
      <w:r>
        <w:separator/>
      </w:r>
    </w:p>
  </w:endnote>
  <w:endnote w:type="continuationSeparator" w:id="1">
    <w:p w:rsidR="0011401A" w:rsidRDefault="0011401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401A" w:rsidRDefault="0011401A" w:rsidP="006E0FDA">
      <w:pPr>
        <w:spacing w:after="0" w:line="240" w:lineRule="auto"/>
      </w:pPr>
      <w:r>
        <w:separator/>
      </w:r>
    </w:p>
  </w:footnote>
  <w:footnote w:type="continuationSeparator" w:id="1">
    <w:p w:rsidR="0011401A" w:rsidRDefault="0011401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642EA6"/>
    <w:multiLevelType w:val="hybridMultilevel"/>
    <w:tmpl w:val="96861FF6"/>
    <w:lvl w:ilvl="0" w:tplc="1C0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1C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33E40057"/>
    <w:multiLevelType w:val="hybridMultilevel"/>
    <w:tmpl w:val="78A48AC8"/>
    <w:lvl w:ilvl="0" w:tplc="1C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4E030807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7D230094"/>
    <w:multiLevelType w:val="hybridMultilevel"/>
    <w:tmpl w:val="D6285616"/>
    <w:lvl w:ilvl="0" w:tplc="1C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6"/>
  </w:num>
  <w:num w:numId="5">
    <w:abstractNumId w:val="2"/>
  </w:num>
  <w:num w:numId="6">
    <w:abstractNumId w:val="1"/>
  </w:num>
  <w:num w:numId="7">
    <w:abstractNumId w:val="4"/>
  </w:num>
  <w:num w:numId="8">
    <w:abstractNumId w:val="9"/>
  </w:num>
  <w:num w:numId="9">
    <w:abstractNumId w:val="0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F064E"/>
    <w:rsid w:val="0002368C"/>
    <w:rsid w:val="00065F9C"/>
    <w:rsid w:val="000D6ADA"/>
    <w:rsid w:val="000F6147"/>
    <w:rsid w:val="00112029"/>
    <w:rsid w:val="0011401A"/>
    <w:rsid w:val="00135412"/>
    <w:rsid w:val="00177D70"/>
    <w:rsid w:val="001F22A6"/>
    <w:rsid w:val="00234FFF"/>
    <w:rsid w:val="002F756B"/>
    <w:rsid w:val="00361FF4"/>
    <w:rsid w:val="003B5299"/>
    <w:rsid w:val="00447F6C"/>
    <w:rsid w:val="00493A0C"/>
    <w:rsid w:val="004B5013"/>
    <w:rsid w:val="004D6B48"/>
    <w:rsid w:val="005210E6"/>
    <w:rsid w:val="00531A4E"/>
    <w:rsid w:val="00535F5A"/>
    <w:rsid w:val="00555F58"/>
    <w:rsid w:val="006A432F"/>
    <w:rsid w:val="006E6663"/>
    <w:rsid w:val="00703C05"/>
    <w:rsid w:val="00710DBC"/>
    <w:rsid w:val="00872087"/>
    <w:rsid w:val="008B3AC2"/>
    <w:rsid w:val="008F680D"/>
    <w:rsid w:val="00936246"/>
    <w:rsid w:val="00A540FF"/>
    <w:rsid w:val="00A8541A"/>
    <w:rsid w:val="00AC197E"/>
    <w:rsid w:val="00B214A1"/>
    <w:rsid w:val="00B21D59"/>
    <w:rsid w:val="00BA27C6"/>
    <w:rsid w:val="00BD419F"/>
    <w:rsid w:val="00CB5919"/>
    <w:rsid w:val="00D1394E"/>
    <w:rsid w:val="00DC1820"/>
    <w:rsid w:val="00DF064E"/>
    <w:rsid w:val="00EE4909"/>
    <w:rsid w:val="00FB45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Title" w:semiHidden="0" w:unhideWhenUsed="0"/>
    <w:lsdException w:name="Subtitle" w:semiHidden="0" w:unhideWhenUsed="0"/>
    <w:lsdException w:name="Strong" w:semiHidden="0" w:unhideWhenUsed="0"/>
    <w:lsdException w:name="Emphasis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</w:latentStyles>
  <w:style w:type="paragraph" w:default="1" w:styleId="Normal">
    <w:name w:val="Normal"/>
    <w:qFormat/>
    <w:rsid w:val="000F6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customStyle="1" w:styleId="DefaultParagraphFontPHPDOCX">
    <w:name w:val="Default Paragraph Font PHPDOCX"/>
    <w:uiPriority w:val="1"/>
    <w:semiHidden/>
    <w:unhideWhenUsed/>
    <w:rsid w:val="00EE4909"/>
  </w:style>
  <w:style w:type="numbering" w:customStyle="1" w:styleId="NoListPHPDOCX">
    <w:name w:val="No List PHPDOCX"/>
    <w:uiPriority w:val="99"/>
    <w:semiHidden/>
    <w:unhideWhenUsed/>
    <w:rsid w:val="00EE4909"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PHPDOCX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NormalTablePHPDOCX">
    <w:name w:val="Normal Table PHPDOCX"/>
    <w:uiPriority w:val="99"/>
    <w:semiHidden/>
    <w:unhideWhenUsed/>
    <w:qFormat/>
    <w:rsid w:val="00EE490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PHPDOCX">
    <w:name w:val="Plain Table PHPDOCX"/>
    <w:uiPriority w:val="58"/>
    <w:rsid w:val="00EE490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  <w:sz w:val="20"/>
      <w:szCs w:val="20"/>
      <w:lang w:val="en-ZA" w:eastAsia="en-Z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  <w:sz w:val="20"/>
      <w:szCs w:val="20"/>
      <w:lang w:val="en-ZA" w:eastAsia="en-Z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  <w:sz w:val="20"/>
      <w:szCs w:val="20"/>
      <w:lang w:val="en-ZA" w:eastAsia="en-Z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  <w:sz w:val="20"/>
      <w:szCs w:val="20"/>
      <w:lang w:val="en-ZA" w:eastAsia="en-Z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  <w:sz w:val="20"/>
      <w:szCs w:val="20"/>
      <w:lang w:val="en-ZA" w:eastAsia="en-Z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  <w:sz w:val="20"/>
      <w:szCs w:val="20"/>
      <w:lang w:val="en-ZA" w:eastAsia="en-Z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val="en-ZA" w:eastAsia="en-Z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val="en-ZA" w:eastAsia="en-Z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val="en-ZA" w:eastAsia="en-Z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val="en-ZA" w:eastAsia="en-Z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val="en-ZA" w:eastAsia="en-Z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val="en-ZA" w:eastAsia="en-Z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val="en-ZA" w:eastAsia="en-Z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ZA" w:eastAsia="en-Z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ZA" w:eastAsia="en-Z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ZA" w:eastAsia="en-Z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ZA" w:eastAsia="en-Z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ZA" w:eastAsia="en-Z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ZA" w:eastAsia="en-Z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ZA" w:eastAsia="en-Z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ZA" w:eastAsia="en-Z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ZA" w:eastAsia="en-Z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ZA" w:eastAsia="en-Z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ZA" w:eastAsia="en-Z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ZA" w:eastAsia="en-Z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ZA" w:eastAsia="en-Z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ZA" w:eastAsia="en-Z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val="en-ZA" w:eastAsia="en-Z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val="en-ZA" w:eastAsia="en-Z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val="en-ZA" w:eastAsia="en-Z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val="en-ZA" w:eastAsia="en-Z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val="en-ZA" w:eastAsia="en-Z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val="en-ZA" w:eastAsia="en-Z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  <w:sz w:val="20"/>
      <w:szCs w:val="20"/>
      <w:lang w:val="en-ZA" w:eastAsia="en-Z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val="en-ZA" w:eastAsia="en-Z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val="en-ZA" w:eastAsia="en-Z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val="en-ZA" w:eastAsia="en-Z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val="en-ZA" w:eastAsia="en-Z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val="en-ZA" w:eastAsia="en-Z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val="en-ZA" w:eastAsia="en-Z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val="en-ZA" w:eastAsia="en-Z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val="en-ZA" w:eastAsia="en-Z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val="en-ZA" w:eastAsia="en-Z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val="en-ZA" w:eastAsia="en-Z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val="en-ZA" w:eastAsia="en-Z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val="en-ZA" w:eastAsia="en-Z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val="en-ZA" w:eastAsia="en-Z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val="en-ZA" w:eastAsia="en-Z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val="en-ZA" w:eastAsia="en-Z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val="en-ZA" w:eastAsia="en-Z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val="en-ZA" w:eastAsia="en-Z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val="en-ZA" w:eastAsia="en-Z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val="en-ZA" w:eastAsia="en-Z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val="en-ZA" w:eastAsia="en-Z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val="en-ZA" w:eastAsia="en-Z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720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08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unhideWhenUsed/>
    <w:rsid w:val="008720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55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19BAE9-1A80-463A-B506-AC5CBF1A9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455</Words>
  <Characters>2597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3046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PHPDocX</dc:creator>
  <cp:lastModifiedBy>RND</cp:lastModifiedBy>
  <cp:revision>5</cp:revision>
  <dcterms:created xsi:type="dcterms:W3CDTF">2019-01-30T12:28:00Z</dcterms:created>
  <dcterms:modified xsi:type="dcterms:W3CDTF">2019-02-01T10:01:00Z</dcterms:modified>
</cp:coreProperties>
</file>